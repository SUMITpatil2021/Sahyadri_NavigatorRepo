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3C5D05">
      <w:pPr>
        <w:autoSpaceDE w:val="0"/>
        <w:spacing w:before="100" w:after="100"/>
        <w:jc w:val="center"/>
        <w:rPr>
          <w:rFonts w:ascii="Arial" w:hAnsi="Arial"/>
          <w:b/>
          <w:bCs/>
          <w:sz w:val="52"/>
          <w:szCs w:val="52"/>
        </w:rPr>
      </w:pPr>
      <w:r>
        <w:rPr>
          <w:rFonts w:ascii="Arial" w:hAnsi="Arial"/>
          <w:b/>
          <w:bCs/>
          <w:sz w:val="52"/>
          <w:szCs w:val="52"/>
        </w:rPr>
        <w:t>Sahyadri Navigator</w:t>
      </w:r>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rsidP="001C7F1F">
      <w:pPr>
        <w:pStyle w:val="Heading"/>
        <w:numPr>
          <w:ilvl w:val="1"/>
          <w:numId w:val="4"/>
        </w:numPr>
        <w:tabs>
          <w:tab w:val="clear" w:pos="1080"/>
          <w:tab w:val="num" w:pos="510"/>
        </w:tabs>
        <w:ind w:left="360"/>
        <w:jc w:val="both"/>
      </w:pPr>
      <w:r>
        <w:t>Document Purpose</w:t>
      </w:r>
    </w:p>
    <w:p w:rsidR="00005CE4" w:rsidRDefault="00005CE4" w:rsidP="001C7F1F">
      <w:pPr>
        <w:pStyle w:val="BodyText"/>
        <w:ind w:firstLine="570"/>
        <w:jc w:val="both"/>
        <w:rPr>
          <w:rFonts w:ascii="Segoe UI" w:hAnsi="Segoe UI"/>
          <w:sz w:val="22"/>
          <w:szCs w:val="22"/>
        </w:rPr>
      </w:pPr>
      <w:r>
        <w:rPr>
          <w:rFonts w:ascii="Segoe UI" w:hAnsi="Segoe UI"/>
          <w:sz w:val="22"/>
          <w:szCs w:val="22"/>
        </w:rPr>
        <w:t xml:space="preserve">This document communicates the business requirements and scope for </w:t>
      </w:r>
      <w:r w:rsidR="002C7E8F">
        <w:rPr>
          <w:rFonts w:ascii="Segoe UI" w:hAnsi="Segoe UI"/>
          <w:sz w:val="22"/>
          <w:szCs w:val="22"/>
        </w:rPr>
        <w:t>providing common platform to all the trekking clubs and trekkers</w:t>
      </w:r>
      <w:proofErr w:type="gramStart"/>
      <w:r w:rsidR="002C7E8F">
        <w:rPr>
          <w:rFonts w:ascii="Segoe UI" w:hAnsi="Segoe UI"/>
          <w:sz w:val="22"/>
          <w:szCs w:val="22"/>
        </w:rPr>
        <w:t>.</w:t>
      </w:r>
      <w:r>
        <w:rPr>
          <w:rFonts w:ascii="Segoe UI" w:hAnsi="Segoe UI"/>
          <w:sz w:val="22"/>
          <w:szCs w:val="22"/>
        </w:rPr>
        <w:t>.</w:t>
      </w:r>
      <w:proofErr w:type="gramEnd"/>
      <w:r>
        <w:rPr>
          <w:rFonts w:ascii="Segoe UI" w:hAnsi="Segoe UI"/>
          <w:sz w:val="22"/>
          <w:szCs w:val="22"/>
        </w:rPr>
        <w:t xml:space="preserve"> The scope of this document is to define the functional and non functional requirements, business rules and other constraints requirements.</w:t>
      </w:r>
    </w:p>
    <w:p w:rsidR="00005CE4" w:rsidRDefault="00005CE4" w:rsidP="001C7F1F">
      <w:pPr>
        <w:pStyle w:val="BodyText"/>
        <w:ind w:left="360" w:hanging="360"/>
        <w:jc w:val="both"/>
        <w:rPr>
          <w:rFonts w:ascii="Trebuchet MS" w:hAnsi="Trebuchet MS"/>
          <w:sz w:val="21"/>
        </w:rPr>
      </w:pPr>
    </w:p>
    <w:p w:rsidR="001C7F1F" w:rsidRDefault="001C7F1F" w:rsidP="001C7F1F">
      <w:pPr>
        <w:pStyle w:val="BodyText"/>
        <w:ind w:left="360" w:hanging="360"/>
        <w:jc w:val="both"/>
        <w:rPr>
          <w:rFonts w:ascii="Trebuchet MS" w:hAnsi="Trebuchet MS"/>
          <w:sz w:val="21"/>
        </w:rPr>
      </w:pPr>
    </w:p>
    <w:p w:rsidR="001C7F1F" w:rsidRDefault="001C7F1F" w:rsidP="001C7F1F">
      <w:pPr>
        <w:pStyle w:val="BodyText"/>
        <w:ind w:left="360" w:hanging="360"/>
        <w:jc w:val="both"/>
        <w:rPr>
          <w:rFonts w:ascii="Trebuchet MS" w:hAnsi="Trebuchet MS"/>
          <w:sz w:val="21"/>
        </w:rPr>
      </w:pPr>
    </w:p>
    <w:p w:rsidR="00B34969" w:rsidRPr="00B34969" w:rsidRDefault="00005CE4" w:rsidP="001C7F1F">
      <w:pPr>
        <w:pStyle w:val="Heading"/>
        <w:numPr>
          <w:ilvl w:val="1"/>
          <w:numId w:val="4"/>
        </w:numPr>
        <w:tabs>
          <w:tab w:val="clear" w:pos="1080"/>
          <w:tab w:val="num" w:pos="510"/>
        </w:tabs>
        <w:ind w:left="420"/>
        <w:jc w:val="both"/>
      </w:pPr>
      <w:r>
        <w:t xml:space="preserve"> Project Background</w:t>
      </w:r>
    </w:p>
    <w:p w:rsidR="00B34969" w:rsidRPr="00B34969" w:rsidRDefault="00B34969" w:rsidP="001C7F1F">
      <w:pPr>
        <w:widowControl/>
        <w:suppressAutoHyphens w:val="0"/>
        <w:autoSpaceDE w:val="0"/>
        <w:autoSpaceDN w:val="0"/>
        <w:adjustRightInd w:val="0"/>
        <w:ind w:firstLine="709"/>
        <w:jc w:val="both"/>
        <w:rPr>
          <w:rFonts w:ascii="Segoe UI" w:hAnsi="Segoe UI"/>
          <w:sz w:val="22"/>
          <w:szCs w:val="22"/>
        </w:rPr>
      </w:pPr>
      <w:r w:rsidRPr="00B34969">
        <w:rPr>
          <w:rFonts w:ascii="Segoe UI" w:hAnsi="Segoe UI"/>
          <w:sz w:val="22"/>
          <w:szCs w:val="22"/>
        </w:rPr>
        <w:t xml:space="preserve">There is no system </w:t>
      </w:r>
      <w:r w:rsidR="001749F2">
        <w:rPr>
          <w:rFonts w:ascii="Segoe UI" w:hAnsi="Segoe UI"/>
          <w:sz w:val="22"/>
          <w:szCs w:val="22"/>
        </w:rPr>
        <w:t>available for trekkers to find upcoming trekking events</w:t>
      </w:r>
      <w:r w:rsidRPr="00B34969">
        <w:rPr>
          <w:rFonts w:ascii="Segoe UI" w:hAnsi="Segoe UI"/>
          <w:sz w:val="22"/>
          <w:szCs w:val="22"/>
        </w:rPr>
        <w:t xml:space="preserve">. Currently, the </w:t>
      </w:r>
      <w:r w:rsidR="001749F2">
        <w:rPr>
          <w:rFonts w:ascii="Segoe UI" w:hAnsi="Segoe UI"/>
          <w:sz w:val="22"/>
          <w:szCs w:val="22"/>
        </w:rPr>
        <w:t>trekke</w:t>
      </w:r>
      <w:r w:rsidRPr="00B34969">
        <w:rPr>
          <w:rFonts w:ascii="Segoe UI" w:hAnsi="Segoe UI"/>
          <w:sz w:val="22"/>
          <w:szCs w:val="22"/>
        </w:rPr>
        <w:t>r</w:t>
      </w:r>
      <w:r w:rsidR="001749F2">
        <w:rPr>
          <w:rFonts w:ascii="Segoe UI" w:hAnsi="Segoe UI"/>
          <w:sz w:val="22"/>
          <w:szCs w:val="22"/>
        </w:rPr>
        <w:t>s</w:t>
      </w:r>
      <w:r w:rsidR="005221D5">
        <w:rPr>
          <w:rFonts w:ascii="Segoe UI" w:hAnsi="Segoe UI"/>
          <w:sz w:val="22"/>
          <w:szCs w:val="22"/>
        </w:rPr>
        <w:t xml:space="preserve"> go</w:t>
      </w:r>
      <w:r w:rsidRPr="00B34969">
        <w:rPr>
          <w:rFonts w:ascii="Segoe UI" w:hAnsi="Segoe UI"/>
          <w:sz w:val="22"/>
          <w:szCs w:val="22"/>
        </w:rPr>
        <w:t xml:space="preserve"> to </w:t>
      </w:r>
      <w:r w:rsidR="005221D5">
        <w:rPr>
          <w:rFonts w:ascii="Segoe UI" w:hAnsi="Segoe UI"/>
          <w:sz w:val="22"/>
          <w:szCs w:val="22"/>
        </w:rPr>
        <w:t xml:space="preserve">the </w:t>
      </w:r>
      <w:r w:rsidRPr="00B34969">
        <w:rPr>
          <w:rFonts w:ascii="Segoe UI" w:hAnsi="Segoe UI"/>
          <w:sz w:val="22"/>
          <w:szCs w:val="22"/>
        </w:rPr>
        <w:t>nearest</w:t>
      </w:r>
      <w:r>
        <w:rPr>
          <w:rFonts w:ascii="Segoe UI" w:hAnsi="Segoe UI"/>
          <w:sz w:val="22"/>
          <w:szCs w:val="22"/>
        </w:rPr>
        <w:t xml:space="preserve"> </w:t>
      </w:r>
      <w:r w:rsidR="00CF7528">
        <w:rPr>
          <w:rFonts w:ascii="Segoe UI" w:hAnsi="Segoe UI"/>
          <w:sz w:val="22"/>
          <w:szCs w:val="22"/>
        </w:rPr>
        <w:t>trekking club</w:t>
      </w:r>
      <w:r w:rsidR="001749F2">
        <w:rPr>
          <w:rFonts w:ascii="Segoe UI" w:hAnsi="Segoe UI"/>
          <w:sz w:val="22"/>
          <w:szCs w:val="22"/>
        </w:rPr>
        <w:t xml:space="preserve"> and check for the </w:t>
      </w:r>
      <w:r w:rsidR="005221D5">
        <w:rPr>
          <w:rFonts w:ascii="Segoe UI" w:hAnsi="Segoe UI"/>
          <w:sz w:val="22"/>
          <w:szCs w:val="22"/>
        </w:rPr>
        <w:t xml:space="preserve">upcoming  </w:t>
      </w:r>
      <w:r w:rsidR="001749F2">
        <w:rPr>
          <w:rFonts w:ascii="Segoe UI" w:hAnsi="Segoe UI"/>
          <w:sz w:val="22"/>
          <w:szCs w:val="22"/>
        </w:rPr>
        <w:t xml:space="preserve"> trekking events</w:t>
      </w:r>
      <w:r w:rsidR="005221D5">
        <w:rPr>
          <w:rFonts w:ascii="Segoe UI" w:hAnsi="Segoe UI"/>
          <w:sz w:val="22"/>
          <w:szCs w:val="22"/>
        </w:rPr>
        <w:t>. F</w:t>
      </w:r>
      <w:r w:rsidR="001749F2">
        <w:rPr>
          <w:rFonts w:ascii="Segoe UI" w:hAnsi="Segoe UI"/>
          <w:sz w:val="22"/>
          <w:szCs w:val="22"/>
        </w:rPr>
        <w:t>or this they have to search a lot.</w:t>
      </w:r>
    </w:p>
    <w:p w:rsidR="00844676" w:rsidRDefault="001749F2" w:rsidP="001C7F1F">
      <w:pPr>
        <w:widowControl/>
        <w:suppressAutoHyphens w:val="0"/>
        <w:autoSpaceDE w:val="0"/>
        <w:autoSpaceDN w:val="0"/>
        <w:adjustRightInd w:val="0"/>
        <w:jc w:val="both"/>
        <w:rPr>
          <w:rFonts w:ascii="Segoe UI" w:hAnsi="Segoe UI"/>
          <w:sz w:val="22"/>
          <w:szCs w:val="22"/>
        </w:rPr>
      </w:pPr>
      <w:r>
        <w:rPr>
          <w:rFonts w:ascii="Segoe UI" w:hAnsi="Segoe UI"/>
          <w:sz w:val="22"/>
          <w:szCs w:val="22"/>
        </w:rPr>
        <w:t xml:space="preserve">    After visiting different trekking </w:t>
      </w:r>
      <w:r w:rsidR="00CF7528">
        <w:rPr>
          <w:rFonts w:ascii="Segoe UI" w:hAnsi="Segoe UI"/>
          <w:sz w:val="22"/>
          <w:szCs w:val="22"/>
        </w:rPr>
        <w:t>club</w:t>
      </w:r>
      <w:r>
        <w:rPr>
          <w:rFonts w:ascii="Segoe UI" w:hAnsi="Segoe UI"/>
          <w:sz w:val="22"/>
          <w:szCs w:val="22"/>
        </w:rPr>
        <w:t xml:space="preserve">s sometimes they don’t find any </w:t>
      </w:r>
      <w:r w:rsidR="00CF7528">
        <w:rPr>
          <w:rFonts w:ascii="Segoe UI" w:hAnsi="Segoe UI"/>
          <w:sz w:val="22"/>
          <w:szCs w:val="22"/>
        </w:rPr>
        <w:t>club</w:t>
      </w:r>
      <w:r>
        <w:rPr>
          <w:rFonts w:ascii="Segoe UI" w:hAnsi="Segoe UI"/>
          <w:sz w:val="22"/>
          <w:szCs w:val="22"/>
        </w:rPr>
        <w:t xml:space="preserve"> who can fulfill their expectations. It is difficult for them to compare between those </w:t>
      </w:r>
      <w:r w:rsidR="00CF7528">
        <w:rPr>
          <w:rFonts w:ascii="Segoe UI" w:hAnsi="Segoe UI"/>
          <w:sz w:val="22"/>
          <w:szCs w:val="22"/>
        </w:rPr>
        <w:t>club</w:t>
      </w:r>
      <w:r>
        <w:rPr>
          <w:rFonts w:ascii="Segoe UI" w:hAnsi="Segoe UI"/>
          <w:sz w:val="22"/>
          <w:szCs w:val="22"/>
        </w:rPr>
        <w:t xml:space="preserve">s to get perfect </w:t>
      </w:r>
      <w:r w:rsidR="00CF7528">
        <w:rPr>
          <w:rFonts w:ascii="Segoe UI" w:hAnsi="Segoe UI"/>
          <w:sz w:val="22"/>
          <w:szCs w:val="22"/>
        </w:rPr>
        <w:t>club</w:t>
      </w:r>
      <w:r>
        <w:rPr>
          <w:rFonts w:ascii="Segoe UI" w:hAnsi="Segoe UI"/>
          <w:sz w:val="22"/>
          <w:szCs w:val="22"/>
        </w:rPr>
        <w:t xml:space="preserve"> with various aspects such as timing, price, guidance, etc. </w:t>
      </w:r>
    </w:p>
    <w:p w:rsidR="001C7F1F" w:rsidRDefault="001C7F1F" w:rsidP="001C7F1F">
      <w:pPr>
        <w:widowControl/>
        <w:suppressAutoHyphens w:val="0"/>
        <w:autoSpaceDE w:val="0"/>
        <w:autoSpaceDN w:val="0"/>
        <w:adjustRightInd w:val="0"/>
        <w:jc w:val="both"/>
        <w:rPr>
          <w:rFonts w:ascii="Segoe UI" w:hAnsi="Segoe UI"/>
          <w:sz w:val="22"/>
          <w:szCs w:val="22"/>
        </w:rPr>
      </w:pPr>
    </w:p>
    <w:p w:rsidR="001C7F1F" w:rsidRDefault="001C7F1F" w:rsidP="001C7F1F">
      <w:pPr>
        <w:widowControl/>
        <w:suppressAutoHyphens w:val="0"/>
        <w:autoSpaceDE w:val="0"/>
        <w:autoSpaceDN w:val="0"/>
        <w:adjustRightInd w:val="0"/>
        <w:jc w:val="both"/>
        <w:rPr>
          <w:rFonts w:ascii="Segoe UI" w:hAnsi="Segoe UI"/>
          <w:sz w:val="22"/>
          <w:szCs w:val="22"/>
        </w:rPr>
      </w:pPr>
    </w:p>
    <w:p w:rsidR="001C7F1F" w:rsidRDefault="001C7F1F" w:rsidP="001C7F1F">
      <w:pPr>
        <w:widowControl/>
        <w:suppressAutoHyphens w:val="0"/>
        <w:autoSpaceDE w:val="0"/>
        <w:autoSpaceDN w:val="0"/>
        <w:adjustRightInd w:val="0"/>
        <w:jc w:val="both"/>
        <w:rPr>
          <w:rFonts w:ascii="Segoe UI" w:hAnsi="Segoe UI"/>
          <w:sz w:val="22"/>
          <w:szCs w:val="22"/>
        </w:rPr>
      </w:pPr>
    </w:p>
    <w:p w:rsidR="00005CE4" w:rsidRDefault="00005CE4">
      <w:pPr>
        <w:pStyle w:val="Heading"/>
        <w:numPr>
          <w:ilvl w:val="1"/>
          <w:numId w:val="4"/>
        </w:numPr>
        <w:ind w:left="990"/>
      </w:pPr>
      <w:r>
        <w:t>Goals of the project</w:t>
      </w:r>
      <w:r w:rsidR="00422894">
        <w:t xml:space="preserve"> </w:t>
      </w:r>
    </w:p>
    <w:p w:rsidR="006A37C1" w:rsidRPr="00DD43B3" w:rsidRDefault="006A37C1" w:rsidP="00DD43B3">
      <w:pPr>
        <w:pStyle w:val="ListParagraph"/>
        <w:numPr>
          <w:ilvl w:val="0"/>
          <w:numId w:val="8"/>
        </w:numPr>
        <w:ind w:right="-19"/>
        <w:rPr>
          <w:rFonts w:ascii="Segoe UI" w:hAnsi="Segoe UI" w:cs="Segoe UI"/>
          <w:sz w:val="22"/>
          <w:szCs w:val="22"/>
        </w:rPr>
      </w:pPr>
      <w:r w:rsidRPr="00DD43B3">
        <w:rPr>
          <w:rFonts w:ascii="Segoe UI" w:hAnsi="Segoe UI" w:cs="Segoe UI"/>
          <w:sz w:val="22"/>
          <w:szCs w:val="22"/>
        </w:rPr>
        <w:t>The main obj</w:t>
      </w:r>
      <w:r w:rsidR="00E94B9D" w:rsidRPr="00DD43B3">
        <w:rPr>
          <w:rFonts w:ascii="Segoe UI" w:hAnsi="Segoe UI" w:cs="Segoe UI"/>
          <w:sz w:val="22"/>
          <w:szCs w:val="22"/>
        </w:rPr>
        <w:t xml:space="preserve">ective of this project is </w:t>
      </w:r>
      <w:r w:rsidR="00115636" w:rsidRPr="00DD43B3">
        <w:rPr>
          <w:rFonts w:ascii="Segoe UI" w:hAnsi="Segoe UI" w:cs="Segoe UI"/>
          <w:sz w:val="22"/>
          <w:szCs w:val="22"/>
        </w:rPr>
        <w:t>building</w:t>
      </w:r>
      <w:r w:rsidR="00E94B9D" w:rsidRPr="00DD43B3">
        <w:rPr>
          <w:rFonts w:ascii="Segoe UI" w:hAnsi="Segoe UI" w:cs="Segoe UI"/>
          <w:sz w:val="22"/>
          <w:szCs w:val="22"/>
        </w:rPr>
        <w:t xml:space="preserve"> </w:t>
      </w:r>
      <w:r w:rsidRPr="00DD43B3">
        <w:rPr>
          <w:rFonts w:ascii="Segoe UI" w:hAnsi="Segoe UI" w:cs="Segoe UI"/>
          <w:sz w:val="22"/>
          <w:szCs w:val="22"/>
        </w:rPr>
        <w:t xml:space="preserve">a website which will help </w:t>
      </w:r>
      <w:r w:rsidR="001749F2" w:rsidRPr="00DD43B3">
        <w:rPr>
          <w:rFonts w:ascii="Segoe UI" w:hAnsi="Segoe UI" w:cs="Segoe UI"/>
          <w:sz w:val="22"/>
          <w:szCs w:val="22"/>
        </w:rPr>
        <w:t>trekk</w:t>
      </w:r>
      <w:r w:rsidRPr="00DD43B3">
        <w:rPr>
          <w:rFonts w:ascii="Segoe UI" w:hAnsi="Segoe UI" w:cs="Segoe UI"/>
          <w:sz w:val="22"/>
          <w:szCs w:val="22"/>
        </w:rPr>
        <w:t xml:space="preserve">ers from </w:t>
      </w:r>
      <w:r w:rsidR="00DD43B3" w:rsidRPr="00DD43B3">
        <w:rPr>
          <w:rFonts w:ascii="Segoe UI" w:hAnsi="Segoe UI" w:cs="Segoe UI"/>
          <w:sz w:val="22"/>
          <w:szCs w:val="22"/>
        </w:rPr>
        <w:t>different</w:t>
      </w:r>
      <w:r w:rsidRPr="00DD43B3">
        <w:rPr>
          <w:rFonts w:ascii="Segoe UI" w:hAnsi="Segoe UI" w:cs="Segoe UI"/>
          <w:sz w:val="22"/>
          <w:szCs w:val="22"/>
        </w:rPr>
        <w:t xml:space="preserve"> </w:t>
      </w:r>
      <w:r w:rsidR="00DD43B3" w:rsidRPr="00DD43B3">
        <w:rPr>
          <w:rFonts w:ascii="Segoe UI" w:hAnsi="Segoe UI" w:cs="Segoe UI"/>
          <w:sz w:val="22"/>
          <w:szCs w:val="22"/>
        </w:rPr>
        <w:t>places to find trekking spot.</w:t>
      </w:r>
    </w:p>
    <w:p w:rsidR="006A37C1" w:rsidRDefault="00DD43B3" w:rsidP="00DD43B3">
      <w:pPr>
        <w:pStyle w:val="BodyText"/>
        <w:numPr>
          <w:ilvl w:val="0"/>
          <w:numId w:val="8"/>
        </w:numPr>
        <w:rPr>
          <w:rFonts w:ascii="Segoe UI" w:hAnsi="Segoe UI" w:cs="Segoe UI"/>
          <w:sz w:val="22"/>
          <w:szCs w:val="22"/>
        </w:rPr>
      </w:pPr>
      <w:r>
        <w:rPr>
          <w:rFonts w:ascii="Segoe UI" w:hAnsi="Segoe UI" w:cs="Segoe UI"/>
          <w:sz w:val="22"/>
          <w:szCs w:val="22"/>
        </w:rPr>
        <w:t xml:space="preserve">Trekkers can find best suitable option from multiple trekking </w:t>
      </w:r>
      <w:r w:rsidR="00CF7528">
        <w:rPr>
          <w:rFonts w:ascii="Segoe UI" w:hAnsi="Segoe UI" w:cs="Segoe UI"/>
          <w:sz w:val="22"/>
          <w:szCs w:val="22"/>
        </w:rPr>
        <w:t>club</w:t>
      </w:r>
      <w:r>
        <w:rPr>
          <w:rFonts w:ascii="Segoe UI" w:hAnsi="Segoe UI" w:cs="Segoe UI"/>
          <w:sz w:val="22"/>
          <w:szCs w:val="22"/>
        </w:rPr>
        <w:t xml:space="preserve">s which have registered on our platform. </w:t>
      </w:r>
    </w:p>
    <w:p w:rsidR="00DD43B3" w:rsidRDefault="00DD43B3" w:rsidP="00DD43B3">
      <w:pPr>
        <w:pStyle w:val="BodyText"/>
        <w:numPr>
          <w:ilvl w:val="0"/>
          <w:numId w:val="8"/>
        </w:numPr>
        <w:rPr>
          <w:rFonts w:ascii="Segoe UI" w:hAnsi="Segoe UI" w:cs="Segoe UI"/>
          <w:sz w:val="22"/>
          <w:szCs w:val="22"/>
        </w:rPr>
      </w:pPr>
      <w:r>
        <w:rPr>
          <w:rFonts w:ascii="Segoe UI" w:hAnsi="Segoe UI" w:cs="Segoe UI"/>
          <w:sz w:val="22"/>
          <w:szCs w:val="22"/>
        </w:rPr>
        <w:t xml:space="preserve">They can go through multiple options and according to their </w:t>
      </w:r>
      <w:r w:rsidR="00CF7528">
        <w:rPr>
          <w:rFonts w:ascii="Segoe UI" w:hAnsi="Segoe UI" w:cs="Segoe UI"/>
          <w:sz w:val="22"/>
          <w:szCs w:val="22"/>
        </w:rPr>
        <w:t>preferences (</w:t>
      </w:r>
      <w:r>
        <w:rPr>
          <w:rFonts w:ascii="Segoe UI" w:hAnsi="Segoe UI" w:cs="Segoe UI"/>
          <w:sz w:val="22"/>
          <w:szCs w:val="22"/>
        </w:rPr>
        <w:t>time, place, price and other facilities</w:t>
      </w:r>
      <w:r w:rsidR="00CF7528">
        <w:rPr>
          <w:rFonts w:ascii="Segoe UI" w:hAnsi="Segoe UI" w:cs="Segoe UI"/>
          <w:sz w:val="22"/>
          <w:szCs w:val="22"/>
        </w:rPr>
        <w:t>) they</w:t>
      </w:r>
      <w:r>
        <w:rPr>
          <w:rFonts w:ascii="Segoe UI" w:hAnsi="Segoe UI" w:cs="Segoe UI"/>
          <w:sz w:val="22"/>
          <w:szCs w:val="22"/>
        </w:rPr>
        <w:t xml:space="preserve"> can select suitable choice.</w:t>
      </w:r>
    </w:p>
    <w:p w:rsidR="00326AB0" w:rsidRPr="00DD43B3" w:rsidRDefault="00326AB0" w:rsidP="00DD43B3">
      <w:pPr>
        <w:pStyle w:val="BodyText"/>
        <w:numPr>
          <w:ilvl w:val="0"/>
          <w:numId w:val="8"/>
        </w:numPr>
        <w:rPr>
          <w:rFonts w:ascii="Segoe UI" w:hAnsi="Segoe UI" w:cs="Segoe UI"/>
          <w:sz w:val="22"/>
          <w:szCs w:val="22"/>
        </w:rPr>
      </w:pPr>
      <w:r>
        <w:rPr>
          <w:rFonts w:ascii="Segoe UI" w:hAnsi="Segoe UI" w:cs="Segoe UI"/>
          <w:sz w:val="22"/>
          <w:szCs w:val="22"/>
        </w:rPr>
        <w:t xml:space="preserve">Different Trekkers </w:t>
      </w:r>
      <w:r w:rsidR="00CF7528">
        <w:rPr>
          <w:rFonts w:ascii="Segoe UI" w:hAnsi="Segoe UI" w:cs="Segoe UI"/>
          <w:sz w:val="22"/>
          <w:szCs w:val="22"/>
        </w:rPr>
        <w:t>club</w:t>
      </w:r>
      <w:r>
        <w:rPr>
          <w:rFonts w:ascii="Segoe UI" w:hAnsi="Segoe UI" w:cs="Segoe UI"/>
          <w:sz w:val="22"/>
          <w:szCs w:val="22"/>
        </w:rPr>
        <w:t xml:space="preserve"> can register on our platform and can put their next schedule about their trekking events.</w:t>
      </w:r>
    </w:p>
    <w:p w:rsidR="00DD43B3" w:rsidRDefault="00DD43B3"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326AB0" w:rsidRDefault="00326AB0" w:rsidP="00416DB4">
      <w:pPr>
        <w:pStyle w:val="BodyText"/>
        <w:rPr>
          <w:rFonts w:ascii="Segoe UI" w:hAnsi="Segoe UI" w:cs="Segoe UI"/>
          <w:sz w:val="22"/>
          <w:szCs w:val="22"/>
        </w:rPr>
      </w:pPr>
    </w:p>
    <w:p w:rsidR="00326AB0" w:rsidRDefault="00326AB0" w:rsidP="00416DB4">
      <w:pPr>
        <w:pStyle w:val="BodyText"/>
        <w:rPr>
          <w:rFonts w:ascii="Segoe UI" w:hAnsi="Segoe UI" w:cs="Segoe UI"/>
          <w:sz w:val="22"/>
          <w:szCs w:val="22"/>
        </w:rPr>
      </w:pPr>
    </w:p>
    <w:p w:rsidR="00326AB0" w:rsidRDefault="00326AB0" w:rsidP="00416DB4">
      <w:pPr>
        <w:pStyle w:val="BodyText"/>
        <w:rPr>
          <w:rFonts w:ascii="Segoe UI" w:hAnsi="Segoe UI" w:cs="Segoe UI"/>
          <w:sz w:val="22"/>
          <w:szCs w:val="22"/>
        </w:rPr>
      </w:pPr>
    </w:p>
    <w:p w:rsidR="00326AB0" w:rsidRDefault="00326AB0" w:rsidP="00416DB4">
      <w:pPr>
        <w:pStyle w:val="BodyText"/>
        <w:rPr>
          <w:rFonts w:ascii="Segoe UI" w:hAnsi="Segoe UI" w:cs="Segoe UI"/>
          <w:sz w:val="22"/>
          <w:szCs w:val="22"/>
        </w:rPr>
      </w:pPr>
    </w:p>
    <w:p w:rsidR="00326AB0" w:rsidRDefault="00326AB0" w:rsidP="00416DB4">
      <w:pPr>
        <w:pStyle w:val="BodyText"/>
        <w:rPr>
          <w:rFonts w:ascii="Segoe UI" w:hAnsi="Segoe UI" w:cs="Segoe UI"/>
          <w:sz w:val="22"/>
          <w:szCs w:val="22"/>
        </w:rPr>
      </w:pPr>
    </w:p>
    <w:p w:rsidR="00A12721" w:rsidRPr="006A37C1" w:rsidRDefault="00A12721" w:rsidP="00416DB4">
      <w:pPr>
        <w:pStyle w:val="BodyText"/>
        <w:rPr>
          <w:rFonts w:ascii="Segoe UI" w:hAnsi="Segoe UI" w:cs="Segoe UI"/>
          <w:sz w:val="22"/>
          <w:szCs w:val="22"/>
        </w:rPr>
      </w:pPr>
    </w:p>
    <w:p w:rsidR="00005CE4" w:rsidRDefault="00005CE4" w:rsidP="006A37C1">
      <w:pPr>
        <w:pStyle w:val="Heading"/>
        <w:numPr>
          <w:ilvl w:val="1"/>
          <w:numId w:val="4"/>
        </w:numPr>
        <w:ind w:left="990"/>
      </w:pPr>
      <w:r>
        <w:t>Customers and Stakeholders</w:t>
      </w:r>
    </w:p>
    <w:p w:rsidR="00005CE4" w:rsidRDefault="00326AB0">
      <w:pPr>
        <w:pStyle w:val="BodyText"/>
        <w:rPr>
          <w:rFonts w:ascii="Segoe UI" w:hAnsi="Segoe UI"/>
          <w:sz w:val="22"/>
          <w:szCs w:val="22"/>
        </w:rPr>
      </w:pPr>
      <w:r>
        <w:rPr>
          <w:rFonts w:ascii="Segoe UI" w:hAnsi="Segoe UI"/>
          <w:sz w:val="22"/>
          <w:szCs w:val="22"/>
        </w:rPr>
        <w:t>Customer</w:t>
      </w:r>
      <w:r w:rsidR="00005CE4">
        <w:rPr>
          <w:rFonts w:ascii="Segoe UI" w:hAnsi="Segoe UI"/>
          <w:sz w:val="22"/>
          <w:szCs w:val="22"/>
        </w:rPr>
        <w:t xml:space="preserve">s: </w:t>
      </w:r>
    </w:p>
    <w:p w:rsidR="005221D5" w:rsidRDefault="005221D5">
      <w:pPr>
        <w:pStyle w:val="BodyText"/>
        <w:numPr>
          <w:ilvl w:val="1"/>
          <w:numId w:val="5"/>
        </w:numPr>
        <w:rPr>
          <w:rFonts w:ascii="Segoe UI" w:hAnsi="Segoe UI"/>
          <w:sz w:val="22"/>
          <w:szCs w:val="22"/>
        </w:rPr>
      </w:pPr>
      <w:r>
        <w:rPr>
          <w:rFonts w:ascii="Segoe UI" w:hAnsi="Segoe UI"/>
          <w:sz w:val="22"/>
          <w:szCs w:val="22"/>
        </w:rPr>
        <w:t>Admin</w:t>
      </w:r>
    </w:p>
    <w:p w:rsidR="00326AB0" w:rsidRDefault="00326AB0">
      <w:pPr>
        <w:pStyle w:val="BodyText"/>
        <w:numPr>
          <w:ilvl w:val="1"/>
          <w:numId w:val="5"/>
        </w:numPr>
        <w:rPr>
          <w:rFonts w:ascii="Segoe UI" w:hAnsi="Segoe UI"/>
          <w:sz w:val="22"/>
          <w:szCs w:val="22"/>
        </w:rPr>
      </w:pPr>
      <w:r>
        <w:rPr>
          <w:rFonts w:ascii="Segoe UI" w:hAnsi="Segoe UI"/>
          <w:sz w:val="22"/>
          <w:szCs w:val="22"/>
        </w:rPr>
        <w:t>Trekkers</w:t>
      </w:r>
    </w:p>
    <w:p w:rsidR="00326AB0" w:rsidRDefault="00326AB0" w:rsidP="00326AB0">
      <w:pPr>
        <w:pStyle w:val="BodyText"/>
        <w:numPr>
          <w:ilvl w:val="1"/>
          <w:numId w:val="5"/>
        </w:numPr>
        <w:rPr>
          <w:rFonts w:ascii="Segoe UI" w:hAnsi="Segoe UI"/>
          <w:sz w:val="22"/>
          <w:szCs w:val="22"/>
        </w:rPr>
      </w:pPr>
      <w:r>
        <w:rPr>
          <w:rFonts w:ascii="Segoe UI" w:hAnsi="Segoe UI"/>
          <w:sz w:val="22"/>
          <w:szCs w:val="22"/>
        </w:rPr>
        <w:t>Trekking Clubs</w:t>
      </w:r>
    </w:p>
    <w:p w:rsidR="00326AB0" w:rsidRDefault="00326AB0" w:rsidP="00326AB0">
      <w:pPr>
        <w:pStyle w:val="BodyText"/>
        <w:ind w:left="2160"/>
        <w:rPr>
          <w:rFonts w:ascii="Segoe UI" w:hAnsi="Segoe UI"/>
          <w:sz w:val="22"/>
          <w:szCs w:val="22"/>
        </w:rPr>
      </w:pPr>
    </w:p>
    <w:p w:rsidR="00005CE4" w:rsidRPr="00326AB0" w:rsidRDefault="00005CE4" w:rsidP="00326AB0">
      <w:pPr>
        <w:pStyle w:val="BodyText"/>
        <w:rPr>
          <w:rFonts w:ascii="Segoe UI" w:hAnsi="Segoe UI"/>
          <w:sz w:val="22"/>
          <w:szCs w:val="22"/>
        </w:rPr>
      </w:pPr>
      <w:r w:rsidRPr="00326AB0">
        <w:rPr>
          <w:rFonts w:ascii="Segoe UI" w:hAnsi="Segoe UI"/>
          <w:sz w:val="22"/>
          <w:szCs w:val="22"/>
        </w:rPr>
        <w:t>Stakeholders</w:t>
      </w:r>
      <w:r w:rsidR="00326AB0">
        <w:rPr>
          <w:rFonts w:ascii="Segoe UI" w:hAnsi="Segoe UI"/>
          <w:sz w:val="22"/>
          <w:szCs w:val="22"/>
        </w:rPr>
        <w:t>:</w:t>
      </w:r>
    </w:p>
    <w:p w:rsidR="00005CE4" w:rsidRDefault="00326AB0">
      <w:pPr>
        <w:pStyle w:val="BodyText"/>
        <w:numPr>
          <w:ilvl w:val="1"/>
          <w:numId w:val="6"/>
        </w:numPr>
        <w:rPr>
          <w:rFonts w:ascii="Segoe UI" w:hAnsi="Segoe UI"/>
          <w:sz w:val="22"/>
          <w:szCs w:val="22"/>
        </w:rPr>
      </w:pPr>
      <w:r>
        <w:rPr>
          <w:rFonts w:ascii="Segoe UI" w:hAnsi="Segoe UI" w:cs="Segoe UI"/>
          <w:sz w:val="22"/>
          <w:szCs w:val="22"/>
        </w:rPr>
        <w:t xml:space="preserve">Trekking </w:t>
      </w:r>
      <w:r w:rsidR="006A37C1">
        <w:rPr>
          <w:rFonts w:ascii="Segoe UI" w:hAnsi="Segoe UI" w:cs="Segoe UI"/>
          <w:sz w:val="22"/>
          <w:szCs w:val="22"/>
        </w:rPr>
        <w:t>Community</w:t>
      </w:r>
      <w:r w:rsidR="00005CE4">
        <w:rPr>
          <w:rFonts w:ascii="Segoe UI" w:hAnsi="Segoe UI"/>
          <w:sz w:val="22"/>
          <w:szCs w:val="22"/>
        </w:rPr>
        <w:t>.</w:t>
      </w:r>
    </w:p>
    <w:p w:rsidR="006A37C1" w:rsidRPr="005221D5" w:rsidRDefault="006A37C1" w:rsidP="005221D5">
      <w:pPr>
        <w:pStyle w:val="BodyText"/>
        <w:numPr>
          <w:ilvl w:val="1"/>
          <w:numId w:val="6"/>
        </w:numPr>
        <w:rPr>
          <w:rFonts w:ascii="Segoe UI" w:hAnsi="Segoe UI"/>
          <w:sz w:val="22"/>
          <w:szCs w:val="22"/>
        </w:rPr>
      </w:pPr>
      <w:r>
        <w:rPr>
          <w:rFonts w:ascii="Segoe UI" w:hAnsi="Segoe UI"/>
          <w:sz w:val="22"/>
          <w:szCs w:val="22"/>
        </w:rPr>
        <w:t>Youth</w:t>
      </w:r>
      <w:r w:rsidR="005221D5">
        <w:rPr>
          <w:rFonts w:ascii="Segoe UI" w:hAnsi="Segoe UI"/>
          <w:sz w:val="22"/>
          <w:szCs w:val="22"/>
        </w:rPr>
        <w:t xml:space="preserve"> </w:t>
      </w:r>
      <w:r>
        <w:rPr>
          <w:rFonts w:ascii="Segoe UI" w:hAnsi="Segoe UI"/>
          <w:sz w:val="22"/>
          <w:szCs w:val="22"/>
        </w:rPr>
        <w:t xml:space="preserve"> </w:t>
      </w:r>
      <w:r w:rsidR="005221D5">
        <w:rPr>
          <w:rFonts w:ascii="Segoe UI" w:hAnsi="Segoe UI"/>
          <w:sz w:val="22"/>
          <w:szCs w:val="22"/>
        </w:rPr>
        <w:t xml:space="preserve">interested in </w:t>
      </w:r>
      <w:r>
        <w:rPr>
          <w:rFonts w:ascii="Segoe UI" w:hAnsi="Segoe UI"/>
          <w:sz w:val="22"/>
          <w:szCs w:val="22"/>
        </w:rPr>
        <w:t xml:space="preserve"> </w:t>
      </w:r>
      <w:r w:rsidR="00326AB0">
        <w:rPr>
          <w:rFonts w:ascii="Segoe UI" w:hAnsi="Segoe UI"/>
          <w:sz w:val="22"/>
          <w:szCs w:val="22"/>
        </w:rPr>
        <w:t>Trekking</w:t>
      </w:r>
    </w:p>
    <w:p w:rsidR="006A37C1" w:rsidRDefault="00326AB0">
      <w:pPr>
        <w:pStyle w:val="BodyText"/>
        <w:numPr>
          <w:ilvl w:val="1"/>
          <w:numId w:val="6"/>
        </w:numPr>
        <w:rPr>
          <w:rFonts w:ascii="Segoe UI" w:hAnsi="Segoe UI"/>
          <w:sz w:val="22"/>
          <w:szCs w:val="22"/>
        </w:rPr>
      </w:pPr>
      <w:r>
        <w:rPr>
          <w:rFonts w:ascii="Segoe UI" w:hAnsi="Segoe UI"/>
          <w:sz w:val="22"/>
          <w:szCs w:val="22"/>
        </w:rPr>
        <w:t>Tourism</w:t>
      </w:r>
      <w:r w:rsidR="006A37C1">
        <w:rPr>
          <w:rFonts w:ascii="Segoe UI" w:hAnsi="Segoe UI"/>
          <w:sz w:val="22"/>
          <w:szCs w:val="22"/>
        </w:rPr>
        <w:t xml:space="preserve"> Industry</w:t>
      </w:r>
    </w:p>
    <w:p w:rsidR="006A37C1" w:rsidRDefault="006A37C1" w:rsidP="00326AB0">
      <w:pPr>
        <w:pStyle w:val="BodyText"/>
        <w:numPr>
          <w:ilvl w:val="1"/>
          <w:numId w:val="6"/>
        </w:numPr>
        <w:rPr>
          <w:rFonts w:ascii="Segoe UI" w:hAnsi="Segoe UI"/>
          <w:sz w:val="22"/>
          <w:szCs w:val="22"/>
        </w:rPr>
      </w:pPr>
      <w:r>
        <w:rPr>
          <w:rFonts w:ascii="Segoe UI" w:hAnsi="Segoe UI"/>
          <w:sz w:val="22"/>
          <w:szCs w:val="22"/>
        </w:rPr>
        <w:t>Government</w:t>
      </w:r>
      <w:r w:rsidR="00326AB0">
        <w:rPr>
          <w:rFonts w:ascii="Segoe UI" w:hAnsi="Segoe UI"/>
          <w:sz w:val="22"/>
          <w:szCs w:val="22"/>
        </w:rPr>
        <w:t>(</w:t>
      </w:r>
      <w:r w:rsidR="00326AB0" w:rsidRPr="00326AB0">
        <w:rPr>
          <w:rFonts w:ascii="Segoe UI" w:hAnsi="Segoe UI"/>
          <w:sz w:val="22"/>
          <w:szCs w:val="22"/>
        </w:rPr>
        <w:t>Ministry of Tourism</w:t>
      </w:r>
      <w:r w:rsidR="00326AB0">
        <w:rPr>
          <w:rFonts w:ascii="Segoe UI" w:hAnsi="Segoe UI"/>
          <w:sz w:val="22"/>
          <w:szCs w:val="22"/>
        </w:rPr>
        <w:t>)</w:t>
      </w: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Heading1"/>
        <w:pageBreakBefore/>
      </w:pPr>
      <w:r>
        <w:lastRenderedPageBreak/>
        <w:t>2. Business Requirements Overview</w:t>
      </w:r>
    </w:p>
    <w:p w:rsidR="00005CE4" w:rsidRDefault="00005CE4"/>
    <w:p w:rsidR="00005CE4" w:rsidRDefault="003C5D05" w:rsidP="00326AB0">
      <w:pPr>
        <w:pStyle w:val="ListParagraph"/>
        <w:numPr>
          <w:ilvl w:val="0"/>
          <w:numId w:val="2"/>
        </w:numPr>
        <w:rPr>
          <w:rFonts w:ascii="Segoe UI" w:hAnsi="Segoe UI"/>
          <w:sz w:val="22"/>
          <w:szCs w:val="22"/>
        </w:rPr>
      </w:pPr>
      <w:r>
        <w:rPr>
          <w:rFonts w:ascii="Segoe UI" w:hAnsi="Segoe UI"/>
          <w:sz w:val="22"/>
          <w:szCs w:val="22"/>
        </w:rPr>
        <w:t xml:space="preserve">Sahyadri Navigator </w:t>
      </w:r>
      <w:r w:rsidR="00005CE4">
        <w:rPr>
          <w:rFonts w:ascii="Segoe UI" w:hAnsi="Segoe UI"/>
          <w:sz w:val="22"/>
          <w:szCs w:val="22"/>
        </w:rPr>
        <w:t>System is the public web application.</w:t>
      </w:r>
    </w:p>
    <w:p w:rsidR="00005CE4" w:rsidRDefault="00005CE4">
      <w:pPr>
        <w:pStyle w:val="ListParagraph"/>
        <w:rPr>
          <w:rFonts w:ascii="Segoe UI" w:hAnsi="Segoe UI"/>
          <w:sz w:val="22"/>
          <w:szCs w:val="22"/>
        </w:rPr>
      </w:pPr>
    </w:p>
    <w:p w:rsidR="00005CE4" w:rsidRDefault="003C5D05">
      <w:pPr>
        <w:pStyle w:val="ListParagraph"/>
        <w:numPr>
          <w:ilvl w:val="0"/>
          <w:numId w:val="2"/>
        </w:numPr>
        <w:rPr>
          <w:rFonts w:ascii="Segoe UI" w:hAnsi="Segoe UI"/>
          <w:sz w:val="22"/>
          <w:szCs w:val="22"/>
        </w:rPr>
      </w:pPr>
      <w:r>
        <w:rPr>
          <w:rFonts w:ascii="Segoe UI" w:hAnsi="Segoe UI"/>
          <w:sz w:val="22"/>
          <w:szCs w:val="22"/>
        </w:rPr>
        <w:t xml:space="preserve">Sahyadri Navigator </w:t>
      </w:r>
      <w:r w:rsidR="00005CE4">
        <w:rPr>
          <w:rFonts w:ascii="Segoe UI" w:hAnsi="Segoe UI"/>
          <w:sz w:val="22"/>
          <w:szCs w:val="22"/>
        </w:rPr>
        <w:t>System will be open</w:t>
      </w:r>
      <w:r w:rsidR="009630A0">
        <w:rPr>
          <w:rFonts w:ascii="Segoe UI" w:hAnsi="Segoe UI"/>
          <w:sz w:val="22"/>
          <w:szCs w:val="22"/>
        </w:rPr>
        <w:t>ed to the global, but in the pha</w:t>
      </w:r>
      <w:r w:rsidR="00005CE4">
        <w:rPr>
          <w:rFonts w:ascii="Segoe UI" w:hAnsi="Segoe UI"/>
          <w:sz w:val="22"/>
          <w:szCs w:val="22"/>
        </w:rPr>
        <w:t>se</w:t>
      </w:r>
      <w:r w:rsidR="009630A0">
        <w:rPr>
          <w:rFonts w:ascii="Segoe UI" w:hAnsi="Segoe UI"/>
          <w:sz w:val="22"/>
          <w:szCs w:val="22"/>
        </w:rPr>
        <w:t xml:space="preserve"> </w:t>
      </w:r>
      <w:r w:rsidR="006A37C1">
        <w:rPr>
          <w:rFonts w:ascii="Segoe UI" w:hAnsi="Segoe UI"/>
          <w:sz w:val="22"/>
          <w:szCs w:val="22"/>
        </w:rPr>
        <w:t xml:space="preserve">1, the main target is in the </w:t>
      </w:r>
      <w:r w:rsidR="000A59A5">
        <w:rPr>
          <w:rFonts w:ascii="Segoe UI" w:hAnsi="Segoe UI"/>
          <w:sz w:val="22"/>
          <w:szCs w:val="22"/>
        </w:rPr>
        <w:t>Maharashtra</w:t>
      </w:r>
      <w:r w:rsidR="00005CE4">
        <w:rPr>
          <w:rFonts w:ascii="Segoe UI" w:hAnsi="Segoe UI"/>
          <w:sz w:val="22"/>
          <w:szCs w:val="22"/>
        </w:rPr>
        <w:t>.</w:t>
      </w:r>
    </w:p>
    <w:p w:rsidR="00005CE4" w:rsidRDefault="00005CE4">
      <w:pPr>
        <w:pStyle w:val="ListParagraph"/>
        <w:rPr>
          <w:rFonts w:ascii="Segoe UI" w:hAnsi="Segoe UI"/>
          <w:sz w:val="22"/>
          <w:szCs w:val="22"/>
        </w:rPr>
      </w:pPr>
    </w:p>
    <w:p w:rsidR="00005CE4" w:rsidRDefault="00005CE4">
      <w:pPr>
        <w:pStyle w:val="ListParagraph"/>
        <w:numPr>
          <w:ilvl w:val="0"/>
          <w:numId w:val="2"/>
        </w:numPr>
        <w:rPr>
          <w:rFonts w:ascii="Segoe UI" w:hAnsi="Segoe UI"/>
          <w:sz w:val="22"/>
          <w:szCs w:val="22"/>
        </w:rPr>
      </w:pPr>
      <w:r>
        <w:rPr>
          <w:rFonts w:ascii="Segoe UI" w:hAnsi="Segoe UI"/>
          <w:sz w:val="22"/>
          <w:szCs w:val="22"/>
        </w:rPr>
        <w:t xml:space="preserve">There are mainly </w:t>
      </w:r>
      <w:proofErr w:type="gramStart"/>
      <w:r w:rsidR="002C7E8F">
        <w:rPr>
          <w:rFonts w:ascii="Segoe UI" w:hAnsi="Segoe UI"/>
          <w:sz w:val="22"/>
          <w:szCs w:val="22"/>
        </w:rPr>
        <w:t>Three</w:t>
      </w:r>
      <w:proofErr w:type="gramEnd"/>
      <w:r>
        <w:rPr>
          <w:rFonts w:ascii="Segoe UI" w:hAnsi="Segoe UI"/>
          <w:sz w:val="22"/>
          <w:szCs w:val="22"/>
        </w:rPr>
        <w:t xml:space="preserve"> ty</w:t>
      </w:r>
      <w:r w:rsidR="006A37C1">
        <w:rPr>
          <w:rFonts w:ascii="Segoe UI" w:hAnsi="Segoe UI"/>
          <w:sz w:val="22"/>
          <w:szCs w:val="22"/>
        </w:rPr>
        <w:t>pes of user</w:t>
      </w:r>
      <w:r w:rsidR="00EB5730">
        <w:rPr>
          <w:rFonts w:ascii="Segoe UI" w:hAnsi="Segoe UI"/>
          <w:sz w:val="22"/>
          <w:szCs w:val="22"/>
        </w:rPr>
        <w:t>s</w:t>
      </w:r>
      <w:r w:rsidR="006A37C1">
        <w:rPr>
          <w:rFonts w:ascii="Segoe UI" w:hAnsi="Segoe UI"/>
          <w:sz w:val="22"/>
          <w:szCs w:val="22"/>
        </w:rPr>
        <w:t xml:space="preserve">. One is the </w:t>
      </w:r>
      <w:r w:rsidR="000A59A5">
        <w:rPr>
          <w:rFonts w:ascii="Segoe UI" w:hAnsi="Segoe UI" w:cs="Segoe UI"/>
          <w:sz w:val="22"/>
          <w:szCs w:val="22"/>
        </w:rPr>
        <w:t>Trekke</w:t>
      </w:r>
      <w:r w:rsidR="006A37C1" w:rsidRPr="006A37C1">
        <w:rPr>
          <w:rFonts w:ascii="Segoe UI" w:hAnsi="Segoe UI" w:cs="Segoe UI"/>
          <w:sz w:val="22"/>
          <w:szCs w:val="22"/>
        </w:rPr>
        <w:t>r</w:t>
      </w:r>
      <w:r w:rsidR="000A59A5">
        <w:rPr>
          <w:rFonts w:ascii="Segoe UI" w:hAnsi="Segoe UI" w:cs="Segoe UI"/>
          <w:sz w:val="22"/>
          <w:szCs w:val="22"/>
        </w:rPr>
        <w:t>s</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 xml:space="preserve">other is </w:t>
      </w:r>
      <w:r w:rsidR="000A59A5">
        <w:rPr>
          <w:rFonts w:ascii="Segoe UI" w:hAnsi="Segoe UI"/>
          <w:sz w:val="22"/>
          <w:szCs w:val="22"/>
        </w:rPr>
        <w:t xml:space="preserve">Trekking </w:t>
      </w:r>
      <w:r w:rsidR="00CF7528">
        <w:rPr>
          <w:rFonts w:ascii="Segoe UI" w:hAnsi="Segoe UI"/>
          <w:sz w:val="22"/>
          <w:szCs w:val="22"/>
        </w:rPr>
        <w:t>club</w:t>
      </w:r>
      <w:r w:rsidR="000A59A5">
        <w:rPr>
          <w:rFonts w:ascii="Segoe UI" w:hAnsi="Segoe UI"/>
          <w:sz w:val="22"/>
          <w:szCs w:val="22"/>
        </w:rPr>
        <w:t>s</w:t>
      </w:r>
      <w:r w:rsidR="002C7E8F">
        <w:rPr>
          <w:rFonts w:ascii="Segoe UI" w:hAnsi="Segoe UI"/>
          <w:sz w:val="22"/>
          <w:szCs w:val="22"/>
        </w:rPr>
        <w:t xml:space="preserve"> and System User</w:t>
      </w:r>
      <w:r>
        <w:rPr>
          <w:rFonts w:ascii="Segoe UI" w:hAnsi="Segoe UI"/>
          <w:sz w:val="22"/>
          <w:szCs w:val="22"/>
        </w:rPr>
        <w:t>.</w:t>
      </w:r>
    </w:p>
    <w:p w:rsidR="00005CE4" w:rsidRDefault="00005CE4">
      <w:pPr>
        <w:pStyle w:val="ListParagraph"/>
        <w:rPr>
          <w:rFonts w:ascii="Segoe UI" w:hAnsi="Segoe UI"/>
          <w:sz w:val="22"/>
          <w:szCs w:val="22"/>
        </w:rPr>
      </w:pPr>
    </w:p>
    <w:p w:rsidR="00005CE4" w:rsidRDefault="000A59A5" w:rsidP="00844676">
      <w:pPr>
        <w:pStyle w:val="ListParagraph"/>
        <w:numPr>
          <w:ilvl w:val="0"/>
          <w:numId w:val="2"/>
        </w:numPr>
        <w:rPr>
          <w:rFonts w:ascii="Segoe UI" w:hAnsi="Segoe UI"/>
          <w:sz w:val="22"/>
          <w:szCs w:val="22"/>
        </w:rPr>
      </w:pPr>
      <w:r>
        <w:rPr>
          <w:rFonts w:ascii="Segoe UI" w:hAnsi="Segoe UI"/>
          <w:sz w:val="22"/>
          <w:szCs w:val="22"/>
        </w:rPr>
        <w:t>Trekkers</w:t>
      </w:r>
      <w:r w:rsidR="00844676">
        <w:rPr>
          <w:rFonts w:ascii="Segoe UI" w:hAnsi="Segoe UI"/>
          <w:sz w:val="22"/>
          <w:szCs w:val="22"/>
        </w:rPr>
        <w:t xml:space="preserve"> can search for the </w:t>
      </w:r>
      <w:r>
        <w:rPr>
          <w:rFonts w:ascii="Segoe UI" w:hAnsi="Segoe UI"/>
          <w:sz w:val="22"/>
          <w:szCs w:val="22"/>
        </w:rPr>
        <w:t>upcoming trekking events.</w:t>
      </w:r>
    </w:p>
    <w:p w:rsidR="00844676" w:rsidRDefault="00844676" w:rsidP="00844676">
      <w:pPr>
        <w:pStyle w:val="ListParagraph"/>
        <w:rPr>
          <w:rFonts w:ascii="Segoe UI" w:hAnsi="Segoe UI"/>
          <w:sz w:val="22"/>
          <w:szCs w:val="22"/>
        </w:rPr>
      </w:pPr>
    </w:p>
    <w:p w:rsidR="00844676" w:rsidRDefault="000A59A5" w:rsidP="00844676">
      <w:pPr>
        <w:pStyle w:val="ListParagraph"/>
        <w:numPr>
          <w:ilvl w:val="0"/>
          <w:numId w:val="2"/>
        </w:numPr>
        <w:rPr>
          <w:rFonts w:ascii="Segoe UI" w:hAnsi="Segoe UI"/>
          <w:sz w:val="22"/>
          <w:szCs w:val="22"/>
        </w:rPr>
      </w:pPr>
      <w:r>
        <w:rPr>
          <w:rFonts w:ascii="Segoe UI" w:hAnsi="Segoe UI"/>
          <w:sz w:val="22"/>
          <w:szCs w:val="22"/>
        </w:rPr>
        <w:t xml:space="preserve">Trekking </w:t>
      </w:r>
      <w:r w:rsidR="00CF7528">
        <w:rPr>
          <w:rFonts w:ascii="Segoe UI" w:hAnsi="Segoe UI"/>
          <w:sz w:val="22"/>
          <w:szCs w:val="22"/>
        </w:rPr>
        <w:t>club</w:t>
      </w:r>
      <w:r>
        <w:rPr>
          <w:rFonts w:ascii="Segoe UI" w:hAnsi="Segoe UI"/>
          <w:sz w:val="22"/>
          <w:szCs w:val="22"/>
        </w:rPr>
        <w:t xml:space="preserve">s </w:t>
      </w:r>
      <w:r w:rsidR="00CF7528">
        <w:rPr>
          <w:rFonts w:ascii="Segoe UI" w:hAnsi="Segoe UI"/>
          <w:sz w:val="22"/>
          <w:szCs w:val="22"/>
        </w:rPr>
        <w:t>can post</w:t>
      </w:r>
      <w:r>
        <w:rPr>
          <w:rFonts w:ascii="Segoe UI" w:hAnsi="Segoe UI"/>
          <w:sz w:val="22"/>
          <w:szCs w:val="22"/>
        </w:rPr>
        <w:t xml:space="preserve"> their upcoming trekking events.</w:t>
      </w:r>
    </w:p>
    <w:p w:rsidR="00844676" w:rsidRPr="00844676" w:rsidRDefault="00844676" w:rsidP="00844676">
      <w:pPr>
        <w:pStyle w:val="ListParagraph"/>
        <w:rPr>
          <w:rFonts w:ascii="Segoe UI" w:hAnsi="Segoe UI"/>
          <w:sz w:val="22"/>
          <w:szCs w:val="22"/>
        </w:rPr>
      </w:pPr>
    </w:p>
    <w:p w:rsidR="00005CE4" w:rsidRDefault="003C5D05">
      <w:pPr>
        <w:pStyle w:val="ListParagraph"/>
        <w:numPr>
          <w:ilvl w:val="0"/>
          <w:numId w:val="2"/>
        </w:numPr>
        <w:rPr>
          <w:rFonts w:ascii="Segoe UI" w:hAnsi="Segoe UI"/>
          <w:sz w:val="22"/>
          <w:szCs w:val="22"/>
        </w:rPr>
      </w:pPr>
      <w:r>
        <w:rPr>
          <w:rFonts w:ascii="Segoe UI" w:hAnsi="Segoe UI"/>
          <w:sz w:val="22"/>
          <w:szCs w:val="22"/>
        </w:rPr>
        <w:t xml:space="preserve">Sahyadri Navigator </w:t>
      </w:r>
      <w:r w:rsidR="00005CE4">
        <w:rPr>
          <w:rFonts w:ascii="Segoe UI" w:hAnsi="Segoe UI"/>
          <w:sz w:val="22"/>
          <w:szCs w:val="22"/>
        </w:rPr>
        <w:t>System provides the func</w:t>
      </w:r>
      <w:r w:rsidR="006A37C1">
        <w:rPr>
          <w:rFonts w:ascii="Segoe UI" w:hAnsi="Segoe UI"/>
          <w:sz w:val="22"/>
          <w:szCs w:val="22"/>
        </w:rPr>
        <w:t xml:space="preserve">tions which connect the </w:t>
      </w:r>
      <w:r w:rsidR="000A59A5">
        <w:rPr>
          <w:rFonts w:ascii="Segoe UI" w:hAnsi="Segoe UI"/>
          <w:sz w:val="22"/>
          <w:szCs w:val="22"/>
        </w:rPr>
        <w:t>trekke</w:t>
      </w:r>
      <w:r w:rsidR="006A37C1">
        <w:rPr>
          <w:rFonts w:ascii="Segoe UI" w:hAnsi="Segoe UI"/>
          <w:sz w:val="22"/>
          <w:szCs w:val="22"/>
        </w:rPr>
        <w:t xml:space="preserve">rs and the </w:t>
      </w:r>
      <w:r w:rsidR="000A59A5">
        <w:rPr>
          <w:rFonts w:ascii="Segoe UI" w:hAnsi="Segoe UI"/>
          <w:sz w:val="22"/>
          <w:szCs w:val="22"/>
        </w:rPr>
        <w:t xml:space="preserve">trekking </w:t>
      </w:r>
      <w:r w:rsidR="00CF7528">
        <w:rPr>
          <w:rFonts w:ascii="Segoe UI" w:hAnsi="Segoe UI"/>
          <w:sz w:val="22"/>
          <w:szCs w:val="22"/>
        </w:rPr>
        <w:t>club</w:t>
      </w:r>
      <w:r w:rsidR="000A59A5">
        <w:rPr>
          <w:rFonts w:ascii="Segoe UI" w:hAnsi="Segoe UI"/>
          <w:sz w:val="22"/>
          <w:szCs w:val="22"/>
        </w:rPr>
        <w:t>s.</w:t>
      </w:r>
    </w:p>
    <w:p w:rsidR="00005CE4" w:rsidRDefault="003C5D05">
      <w:pPr>
        <w:pStyle w:val="ListParagraph"/>
        <w:numPr>
          <w:ilvl w:val="0"/>
          <w:numId w:val="2"/>
        </w:numPr>
        <w:spacing w:before="240" w:after="120"/>
        <w:rPr>
          <w:rFonts w:ascii="Segoe UI" w:hAnsi="Segoe UI"/>
          <w:sz w:val="22"/>
          <w:szCs w:val="22"/>
        </w:rPr>
      </w:pPr>
      <w:r>
        <w:rPr>
          <w:rFonts w:ascii="Segoe UI" w:hAnsi="Segoe UI"/>
          <w:sz w:val="22"/>
          <w:szCs w:val="22"/>
        </w:rPr>
        <w:t xml:space="preserve">Sahyadri Navigator </w:t>
      </w:r>
      <w:r w:rsidR="00005CE4">
        <w:rPr>
          <w:rFonts w:ascii="Segoe UI" w:hAnsi="Segoe UI"/>
          <w:sz w:val="22"/>
          <w:szCs w:val="22"/>
        </w:rPr>
        <w:t xml:space="preserve">System </w:t>
      </w:r>
      <w:r w:rsidR="005221D5">
        <w:rPr>
          <w:rFonts w:ascii="Segoe UI" w:hAnsi="Segoe UI"/>
          <w:sz w:val="22"/>
          <w:szCs w:val="22"/>
        </w:rPr>
        <w:t>will</w:t>
      </w:r>
      <w:r w:rsidR="00005CE4">
        <w:rPr>
          <w:rFonts w:ascii="Segoe UI" w:hAnsi="Segoe UI"/>
          <w:sz w:val="22"/>
          <w:szCs w:val="22"/>
        </w:rPr>
        <w:t xml:space="preserve"> be maintained by Administrator.</w:t>
      </w:r>
    </w:p>
    <w:p w:rsidR="00005CE4" w:rsidRDefault="00005CE4">
      <w:pPr>
        <w:pStyle w:val="Heading1"/>
        <w:rPr>
          <w:rFonts w:ascii="Segoe UI" w:hAnsi="Segoe UI"/>
          <w:sz w:val="22"/>
          <w:szCs w:val="22"/>
        </w:rPr>
      </w:pPr>
    </w:p>
    <w:p w:rsidR="00005CE4" w:rsidRDefault="00005CE4">
      <w:pPr>
        <w:pStyle w:val="Heading1"/>
      </w:pPr>
      <w:r>
        <w:t>3. Functional Requirements Overview</w:t>
      </w:r>
    </w:p>
    <w:p w:rsidR="00005CE4" w:rsidRDefault="003C5D05">
      <w:pPr>
        <w:pStyle w:val="ListParagraph"/>
        <w:rPr>
          <w:rFonts w:ascii="Segoe UI" w:hAnsi="Segoe UI"/>
          <w:sz w:val="22"/>
          <w:szCs w:val="22"/>
        </w:rPr>
      </w:pPr>
      <w:r>
        <w:rPr>
          <w:rFonts w:ascii="Segoe UI" w:hAnsi="Segoe UI"/>
          <w:sz w:val="22"/>
          <w:szCs w:val="22"/>
        </w:rPr>
        <w:t>Sahyadri Navigator</w:t>
      </w:r>
      <w:r w:rsidR="006A37C1">
        <w:rPr>
          <w:rFonts w:ascii="Segoe UI" w:hAnsi="Segoe UI"/>
          <w:sz w:val="22"/>
          <w:szCs w:val="22"/>
        </w:rPr>
        <w:t xml:space="preserve"> System consists of four</w:t>
      </w:r>
      <w:r w:rsidR="00005CE4">
        <w:rPr>
          <w:rFonts w:ascii="Segoe UI" w:hAnsi="Segoe UI"/>
          <w:sz w:val="22"/>
          <w:szCs w:val="22"/>
        </w:rPr>
        <w:t xml:space="preserve"> modules described as below.</w:t>
      </w:r>
    </w:p>
    <w:p w:rsidR="00005CE4" w:rsidRDefault="00005CE4">
      <w:pPr>
        <w:pStyle w:val="ListParagraph"/>
        <w:rPr>
          <w:rFonts w:ascii="Segoe UI" w:hAnsi="Segoe UI"/>
          <w:sz w:val="22"/>
          <w:szCs w:val="22"/>
        </w:rPr>
      </w:pPr>
    </w:p>
    <w:p w:rsidR="00772652" w:rsidRDefault="00772652" w:rsidP="009630A0">
      <w:pPr>
        <w:pStyle w:val="ListParagraph"/>
        <w:rPr>
          <w:rFonts w:ascii="Segoe UI" w:hAnsi="Segoe UI"/>
          <w:sz w:val="22"/>
          <w:szCs w:val="22"/>
        </w:rPr>
      </w:pPr>
    </w:p>
    <w:p w:rsidR="00005CE4" w:rsidRPr="006A37C1" w:rsidRDefault="000A59A5" w:rsidP="006A37C1">
      <w:pPr>
        <w:pStyle w:val="ListParagraph"/>
        <w:numPr>
          <w:ilvl w:val="0"/>
          <w:numId w:val="3"/>
        </w:numPr>
        <w:rPr>
          <w:rFonts w:ascii="Segoe UI" w:hAnsi="Segoe UI"/>
          <w:sz w:val="22"/>
          <w:szCs w:val="22"/>
        </w:rPr>
      </w:pPr>
      <w:r>
        <w:rPr>
          <w:rFonts w:ascii="Segoe UI" w:hAnsi="Segoe UI"/>
          <w:sz w:val="22"/>
          <w:szCs w:val="22"/>
        </w:rPr>
        <w:t xml:space="preserve">Trekkers </w:t>
      </w:r>
      <w:r w:rsidR="006A37C1">
        <w:rPr>
          <w:rFonts w:ascii="Segoe UI" w:hAnsi="Segoe UI"/>
          <w:sz w:val="22"/>
          <w:szCs w:val="22"/>
        </w:rPr>
        <w:t>Module</w:t>
      </w:r>
      <w:r w:rsidR="003C5D05">
        <w:rPr>
          <w:rFonts w:ascii="Segoe UI" w:hAnsi="Segoe UI"/>
          <w:sz w:val="22"/>
          <w:szCs w:val="22"/>
        </w:rPr>
        <w:t xml:space="preserve"> </w:t>
      </w:r>
    </w:p>
    <w:p w:rsidR="00005CE4" w:rsidRDefault="000A59A5">
      <w:pPr>
        <w:pStyle w:val="ListParagraph"/>
        <w:numPr>
          <w:ilvl w:val="0"/>
          <w:numId w:val="3"/>
        </w:numPr>
        <w:rPr>
          <w:rFonts w:ascii="Segoe UI" w:hAnsi="Segoe UI"/>
          <w:sz w:val="22"/>
          <w:szCs w:val="22"/>
        </w:rPr>
      </w:pPr>
      <w:r>
        <w:rPr>
          <w:rFonts w:ascii="Segoe UI" w:hAnsi="Segoe UI"/>
          <w:sz w:val="22"/>
          <w:szCs w:val="22"/>
        </w:rPr>
        <w:t xml:space="preserve">Trekking </w:t>
      </w:r>
      <w:r w:rsidR="00CF7528">
        <w:rPr>
          <w:rFonts w:ascii="Segoe UI" w:hAnsi="Segoe UI"/>
          <w:sz w:val="22"/>
          <w:szCs w:val="22"/>
        </w:rPr>
        <w:t>club</w:t>
      </w:r>
      <w:r>
        <w:rPr>
          <w:rFonts w:ascii="Segoe UI" w:hAnsi="Segoe UI"/>
          <w:sz w:val="22"/>
          <w:szCs w:val="22"/>
        </w:rPr>
        <w:t xml:space="preserve">s </w:t>
      </w:r>
      <w:r w:rsidR="00005CE4">
        <w:rPr>
          <w:rFonts w:ascii="Segoe UI" w:hAnsi="Segoe UI"/>
          <w:sz w:val="22"/>
          <w:szCs w:val="22"/>
        </w:rPr>
        <w:t>Module</w:t>
      </w:r>
    </w:p>
    <w:p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005CE4" w:rsidRDefault="00005CE4">
      <w:pPr>
        <w:pStyle w:val="ListParagraph"/>
        <w:rPr>
          <w:rFonts w:ascii="Trebuchet MS" w:hAnsi="Trebuchet MS"/>
        </w:rPr>
      </w:pPr>
    </w:p>
    <w:p w:rsidR="009E7D83" w:rsidRPr="009E7D83" w:rsidRDefault="009E7D83" w:rsidP="009E7D83">
      <w:pPr>
        <w:pStyle w:val="Heading"/>
        <w:ind w:left="990" w:hanging="360"/>
      </w:pPr>
      <w:r>
        <w:t>3.1</w:t>
      </w:r>
      <w:r w:rsidR="00772652">
        <w:t xml:space="preserve"> </w:t>
      </w:r>
      <w:r w:rsidR="000A59A5" w:rsidRPr="000A59A5">
        <w:t>Trekkers</w:t>
      </w:r>
      <w:r w:rsidR="00005CE4">
        <w:t xml:space="preserve"> Module</w:t>
      </w:r>
    </w:p>
    <w:p w:rsidR="009E7D83" w:rsidRDefault="000A59A5" w:rsidP="009E7D83">
      <w:pPr>
        <w:pStyle w:val="ListParagraph"/>
        <w:numPr>
          <w:ilvl w:val="0"/>
          <w:numId w:val="2"/>
        </w:numPr>
        <w:ind w:left="1418"/>
        <w:rPr>
          <w:rFonts w:ascii="Segoe UI" w:hAnsi="Segoe UI"/>
          <w:sz w:val="22"/>
          <w:szCs w:val="22"/>
        </w:rPr>
      </w:pPr>
      <w:r>
        <w:rPr>
          <w:rFonts w:ascii="Segoe UI" w:hAnsi="Segoe UI"/>
          <w:sz w:val="22"/>
          <w:szCs w:val="22"/>
        </w:rPr>
        <w:t xml:space="preserve">Trekkers </w:t>
      </w:r>
      <w:r w:rsidR="009E7D83">
        <w:rPr>
          <w:rFonts w:ascii="Segoe UI" w:hAnsi="Segoe UI"/>
          <w:sz w:val="22"/>
          <w:szCs w:val="22"/>
        </w:rPr>
        <w:t xml:space="preserve">can register and </w:t>
      </w:r>
      <w:r w:rsidR="00E22073">
        <w:rPr>
          <w:rFonts w:ascii="Segoe UI" w:hAnsi="Segoe UI"/>
          <w:sz w:val="22"/>
          <w:szCs w:val="22"/>
        </w:rPr>
        <w:t>create, update</w:t>
      </w:r>
      <w:r w:rsidR="005221D5">
        <w:rPr>
          <w:rFonts w:ascii="Segoe UI" w:hAnsi="Segoe UI"/>
          <w:sz w:val="22"/>
          <w:szCs w:val="22"/>
        </w:rPr>
        <w:t xml:space="preserve"> and </w:t>
      </w:r>
      <w:r w:rsidR="00E22073">
        <w:rPr>
          <w:rFonts w:ascii="Segoe UI" w:hAnsi="Segoe UI"/>
          <w:sz w:val="22"/>
          <w:szCs w:val="22"/>
        </w:rPr>
        <w:t>delete his</w:t>
      </w:r>
      <w:r w:rsidR="009E7D83">
        <w:rPr>
          <w:rFonts w:ascii="Segoe UI" w:hAnsi="Segoe UI"/>
          <w:sz w:val="22"/>
          <w:szCs w:val="22"/>
        </w:rPr>
        <w:t xml:space="preserve"> own account.</w:t>
      </w:r>
    </w:p>
    <w:p w:rsidR="000A59A5" w:rsidRPr="000A59A5" w:rsidRDefault="000A59A5" w:rsidP="000A59A5">
      <w:pPr>
        <w:pStyle w:val="ListParagraph"/>
        <w:ind w:left="1418"/>
        <w:rPr>
          <w:rFonts w:ascii="Segoe UI" w:hAnsi="Segoe UI"/>
          <w:sz w:val="22"/>
          <w:szCs w:val="22"/>
        </w:rPr>
      </w:pPr>
    </w:p>
    <w:p w:rsidR="00005CE4" w:rsidRPr="000A59A5" w:rsidRDefault="000A59A5" w:rsidP="000A59A5">
      <w:pPr>
        <w:pStyle w:val="ListParagraph"/>
        <w:numPr>
          <w:ilvl w:val="0"/>
          <w:numId w:val="2"/>
        </w:numPr>
        <w:ind w:left="1418"/>
        <w:rPr>
          <w:rFonts w:ascii="Segoe UI" w:hAnsi="Segoe UI"/>
          <w:sz w:val="22"/>
          <w:szCs w:val="22"/>
        </w:rPr>
      </w:pPr>
      <w:r>
        <w:rPr>
          <w:rFonts w:ascii="Segoe UI" w:hAnsi="Segoe UI"/>
          <w:sz w:val="22"/>
          <w:szCs w:val="22"/>
        </w:rPr>
        <w:t>He is able to browse upcomin</w:t>
      </w:r>
      <w:r w:rsidR="00772652">
        <w:rPr>
          <w:rFonts w:ascii="Segoe UI" w:hAnsi="Segoe UI"/>
          <w:sz w:val="22"/>
          <w:szCs w:val="22"/>
        </w:rPr>
        <w:t xml:space="preserve">g </w:t>
      </w:r>
      <w:r>
        <w:rPr>
          <w:rFonts w:ascii="Segoe UI" w:hAnsi="Segoe UI"/>
          <w:sz w:val="22"/>
          <w:szCs w:val="22"/>
        </w:rPr>
        <w:t>Trekking</w:t>
      </w:r>
      <w:r w:rsidR="00772652">
        <w:rPr>
          <w:rFonts w:ascii="Segoe UI" w:hAnsi="Segoe UI"/>
          <w:sz w:val="22"/>
          <w:szCs w:val="22"/>
        </w:rPr>
        <w:t xml:space="preserve"> </w:t>
      </w:r>
      <w:r>
        <w:rPr>
          <w:rFonts w:ascii="Segoe UI" w:hAnsi="Segoe UI"/>
          <w:sz w:val="22"/>
          <w:szCs w:val="22"/>
        </w:rPr>
        <w:t>events</w:t>
      </w:r>
      <w:r w:rsidR="00005CE4">
        <w:rPr>
          <w:rFonts w:ascii="Segoe UI" w:hAnsi="Segoe UI"/>
          <w:sz w:val="22"/>
          <w:szCs w:val="22"/>
        </w:rPr>
        <w:t>.</w:t>
      </w:r>
    </w:p>
    <w:p w:rsidR="00005CE4" w:rsidRDefault="00005CE4">
      <w:pPr>
        <w:pStyle w:val="ListParagraph"/>
        <w:ind w:left="709"/>
        <w:rPr>
          <w:rFonts w:ascii="Segoe UI" w:hAnsi="Segoe UI"/>
          <w:sz w:val="22"/>
          <w:szCs w:val="22"/>
        </w:rPr>
      </w:pPr>
    </w:p>
    <w:p w:rsidR="00005CE4" w:rsidRDefault="00005CE4">
      <w:pPr>
        <w:pStyle w:val="ListParagraph"/>
        <w:numPr>
          <w:ilvl w:val="0"/>
          <w:numId w:val="2"/>
        </w:numPr>
        <w:ind w:left="1418"/>
        <w:rPr>
          <w:rFonts w:ascii="Segoe UI" w:hAnsi="Segoe UI"/>
          <w:sz w:val="22"/>
          <w:szCs w:val="22"/>
        </w:rPr>
      </w:pPr>
      <w:r>
        <w:rPr>
          <w:rFonts w:ascii="Segoe UI" w:hAnsi="Segoe UI"/>
          <w:sz w:val="22"/>
          <w:szCs w:val="22"/>
        </w:rPr>
        <w:t>T</w:t>
      </w:r>
      <w:r w:rsidR="006C6F39">
        <w:rPr>
          <w:rFonts w:ascii="Segoe UI" w:hAnsi="Segoe UI"/>
          <w:sz w:val="22"/>
          <w:szCs w:val="22"/>
        </w:rPr>
        <w:t>he</w:t>
      </w:r>
      <w:r w:rsidR="00772652">
        <w:rPr>
          <w:rFonts w:ascii="Segoe UI" w:hAnsi="Segoe UI"/>
          <w:sz w:val="22"/>
          <w:szCs w:val="22"/>
        </w:rPr>
        <w:t xml:space="preserve"> </w:t>
      </w:r>
      <w:r w:rsidR="000A59A5">
        <w:rPr>
          <w:rFonts w:ascii="Segoe UI" w:hAnsi="Segoe UI"/>
          <w:sz w:val="22"/>
          <w:szCs w:val="22"/>
        </w:rPr>
        <w:t xml:space="preserve">Trekkers </w:t>
      </w:r>
      <w:r w:rsidR="00772652">
        <w:rPr>
          <w:rFonts w:ascii="Segoe UI" w:hAnsi="Segoe UI"/>
          <w:sz w:val="22"/>
          <w:szCs w:val="22"/>
        </w:rPr>
        <w:t xml:space="preserve">could find </w:t>
      </w:r>
      <w:r w:rsidR="000E3C34">
        <w:rPr>
          <w:rFonts w:ascii="Segoe UI" w:hAnsi="Segoe UI"/>
          <w:sz w:val="22"/>
          <w:szCs w:val="22"/>
        </w:rPr>
        <w:t>details</w:t>
      </w:r>
      <w:r w:rsidR="00772652">
        <w:rPr>
          <w:rFonts w:ascii="Segoe UI" w:hAnsi="Segoe UI"/>
          <w:sz w:val="22"/>
          <w:szCs w:val="22"/>
        </w:rPr>
        <w:t xml:space="preserve"> of </w:t>
      </w:r>
      <w:r w:rsidR="000A59A5">
        <w:rPr>
          <w:rFonts w:ascii="Segoe UI" w:hAnsi="Segoe UI"/>
          <w:sz w:val="22"/>
          <w:szCs w:val="22"/>
        </w:rPr>
        <w:t xml:space="preserve">multiple Trekking </w:t>
      </w:r>
      <w:r w:rsidR="00CF7528">
        <w:rPr>
          <w:rFonts w:ascii="Segoe UI" w:hAnsi="Segoe UI"/>
          <w:sz w:val="22"/>
          <w:szCs w:val="22"/>
        </w:rPr>
        <w:t>club</w:t>
      </w:r>
      <w:r w:rsidR="000A59A5">
        <w:rPr>
          <w:rFonts w:ascii="Segoe UI" w:hAnsi="Segoe UI"/>
          <w:sz w:val="22"/>
          <w:szCs w:val="22"/>
        </w:rPr>
        <w:t>s</w:t>
      </w:r>
      <w:r>
        <w:rPr>
          <w:rFonts w:ascii="Segoe UI" w:hAnsi="Segoe UI"/>
          <w:sz w:val="22"/>
          <w:szCs w:val="22"/>
        </w:rPr>
        <w:t>.</w:t>
      </w:r>
    </w:p>
    <w:p w:rsidR="005221D5" w:rsidRPr="005221D5" w:rsidRDefault="005221D5" w:rsidP="005221D5">
      <w:pPr>
        <w:pStyle w:val="ListParagraph"/>
        <w:rPr>
          <w:rFonts w:ascii="Segoe UI" w:hAnsi="Segoe UI"/>
          <w:sz w:val="22"/>
          <w:szCs w:val="22"/>
        </w:rPr>
      </w:pPr>
    </w:p>
    <w:p w:rsidR="005221D5" w:rsidRDefault="005221D5">
      <w:pPr>
        <w:pStyle w:val="ListParagraph"/>
        <w:numPr>
          <w:ilvl w:val="0"/>
          <w:numId w:val="2"/>
        </w:numPr>
        <w:ind w:left="1418"/>
        <w:rPr>
          <w:rFonts w:ascii="Segoe UI" w:hAnsi="Segoe UI"/>
          <w:sz w:val="22"/>
          <w:szCs w:val="22"/>
        </w:rPr>
      </w:pPr>
      <w:r>
        <w:rPr>
          <w:rFonts w:ascii="Segoe UI" w:hAnsi="Segoe UI"/>
          <w:sz w:val="22"/>
          <w:szCs w:val="22"/>
        </w:rPr>
        <w:t>Trekker will do payment.</w:t>
      </w:r>
    </w:p>
    <w:p w:rsidR="00005CE4" w:rsidRDefault="00005CE4">
      <w:pPr>
        <w:pStyle w:val="ListParagraph"/>
        <w:ind w:left="709"/>
        <w:rPr>
          <w:rFonts w:ascii="Segoe UI" w:hAnsi="Segoe UI"/>
          <w:sz w:val="22"/>
          <w:szCs w:val="22"/>
        </w:rPr>
      </w:pPr>
    </w:p>
    <w:p w:rsidR="00005CE4" w:rsidRDefault="00772652">
      <w:pPr>
        <w:pStyle w:val="ListParagraph"/>
        <w:numPr>
          <w:ilvl w:val="0"/>
          <w:numId w:val="2"/>
        </w:numPr>
        <w:ind w:left="1418"/>
        <w:rPr>
          <w:rFonts w:ascii="Segoe UI" w:hAnsi="Segoe UI"/>
          <w:sz w:val="22"/>
          <w:szCs w:val="22"/>
        </w:rPr>
      </w:pPr>
      <w:r>
        <w:rPr>
          <w:rFonts w:ascii="Segoe UI" w:hAnsi="Segoe UI"/>
          <w:sz w:val="22"/>
          <w:szCs w:val="22"/>
        </w:rPr>
        <w:t>Providing “</w:t>
      </w:r>
      <w:r w:rsidR="000E3C34">
        <w:rPr>
          <w:rFonts w:ascii="Segoe UI" w:hAnsi="Segoe UI"/>
          <w:sz w:val="22"/>
          <w:szCs w:val="22"/>
        </w:rPr>
        <w:t>Review-system</w:t>
      </w:r>
      <w:r>
        <w:rPr>
          <w:rFonts w:ascii="Segoe UI" w:hAnsi="Segoe UI"/>
          <w:sz w:val="22"/>
          <w:szCs w:val="22"/>
        </w:rPr>
        <w:t>”</w:t>
      </w:r>
      <w:r w:rsidR="00D67865">
        <w:rPr>
          <w:rFonts w:ascii="Segoe UI" w:hAnsi="Segoe UI"/>
          <w:sz w:val="22"/>
          <w:szCs w:val="22"/>
        </w:rPr>
        <w:t xml:space="preserve"> </w:t>
      </w:r>
      <w:r w:rsidR="000E3C34">
        <w:rPr>
          <w:rFonts w:ascii="Segoe UI" w:hAnsi="Segoe UI"/>
          <w:sz w:val="22"/>
          <w:szCs w:val="22"/>
        </w:rPr>
        <w:t>after completion event</w:t>
      </w:r>
      <w:r>
        <w:rPr>
          <w:rFonts w:ascii="Segoe UI" w:hAnsi="Segoe UI"/>
          <w:sz w:val="22"/>
          <w:szCs w:val="22"/>
        </w:rPr>
        <w:t>.</w:t>
      </w:r>
    </w:p>
    <w:p w:rsidR="00F334A9" w:rsidRPr="00F334A9" w:rsidRDefault="00F334A9" w:rsidP="00F334A9">
      <w:pPr>
        <w:pStyle w:val="ListParagraph"/>
        <w:rPr>
          <w:rFonts w:ascii="Segoe UI" w:hAnsi="Segoe UI"/>
          <w:sz w:val="22"/>
          <w:szCs w:val="22"/>
        </w:rPr>
      </w:pPr>
    </w:p>
    <w:p w:rsidR="00F334A9" w:rsidRDefault="00F334A9">
      <w:pPr>
        <w:pStyle w:val="ListParagraph"/>
        <w:numPr>
          <w:ilvl w:val="0"/>
          <w:numId w:val="2"/>
        </w:numPr>
        <w:ind w:left="1418"/>
        <w:rPr>
          <w:rFonts w:ascii="Segoe UI" w:hAnsi="Segoe UI"/>
          <w:sz w:val="22"/>
          <w:szCs w:val="22"/>
        </w:rPr>
      </w:pPr>
      <w:r>
        <w:rPr>
          <w:rFonts w:ascii="Segoe UI" w:hAnsi="Segoe UI"/>
          <w:sz w:val="22"/>
          <w:szCs w:val="22"/>
        </w:rPr>
        <w:t>He is able to give feedback after trek.</w:t>
      </w:r>
      <w:bookmarkStart w:id="0" w:name="_GoBack"/>
      <w:bookmarkEnd w:id="0"/>
    </w:p>
    <w:p w:rsidR="00005CE4" w:rsidRDefault="00005CE4">
      <w:pPr>
        <w:pStyle w:val="ListParagraph"/>
        <w:ind w:left="709"/>
        <w:rPr>
          <w:rFonts w:ascii="Segoe UI" w:hAnsi="Segoe UI"/>
          <w:sz w:val="22"/>
          <w:szCs w:val="22"/>
        </w:rPr>
      </w:pPr>
    </w:p>
    <w:p w:rsidR="00005CE4" w:rsidRDefault="00005CE4" w:rsidP="00772652">
      <w:pPr>
        <w:pStyle w:val="ListParagraph"/>
        <w:rPr>
          <w:rFonts w:ascii="Segoe UI" w:hAnsi="Segoe UI"/>
          <w:sz w:val="22"/>
          <w:szCs w:val="22"/>
        </w:rPr>
      </w:pPr>
    </w:p>
    <w:p w:rsidR="00005CE4" w:rsidRDefault="00005CE4">
      <w:pPr>
        <w:pStyle w:val="ListParagraph"/>
        <w:ind w:left="1418" w:hanging="360"/>
        <w:rPr>
          <w:rFonts w:ascii="Segoe UI" w:hAnsi="Segoe UI"/>
          <w:sz w:val="22"/>
          <w:szCs w:val="22"/>
        </w:rPr>
      </w:pPr>
    </w:p>
    <w:p w:rsidR="000E3C34" w:rsidRDefault="000E3C34">
      <w:pPr>
        <w:pStyle w:val="ListParagraph"/>
        <w:ind w:left="1418" w:hanging="360"/>
        <w:rPr>
          <w:rFonts w:ascii="Segoe UI" w:hAnsi="Segoe UI"/>
          <w:sz w:val="22"/>
          <w:szCs w:val="22"/>
        </w:rPr>
      </w:pPr>
    </w:p>
    <w:p w:rsidR="00005CE4" w:rsidRDefault="009E7D83">
      <w:pPr>
        <w:pStyle w:val="Heading"/>
        <w:ind w:left="990" w:hanging="360"/>
      </w:pPr>
      <w:r>
        <w:t>3.2</w:t>
      </w:r>
      <w:r w:rsidR="00772652">
        <w:t xml:space="preserve"> </w:t>
      </w:r>
      <w:r w:rsidR="000E3C34" w:rsidRPr="000E3C34">
        <w:tab/>
        <w:t xml:space="preserve">Trekking </w:t>
      </w:r>
      <w:r w:rsidR="00CF7528">
        <w:t>club</w:t>
      </w:r>
      <w:r w:rsidR="000E3C34" w:rsidRPr="000E3C34">
        <w:t xml:space="preserve">s </w:t>
      </w:r>
      <w:r w:rsidR="00005CE4">
        <w:t>Module</w:t>
      </w:r>
    </w:p>
    <w:p w:rsidR="009E7D83" w:rsidRDefault="000E3C34" w:rsidP="009E7D83">
      <w:pPr>
        <w:pStyle w:val="ListParagraph"/>
        <w:numPr>
          <w:ilvl w:val="0"/>
          <w:numId w:val="2"/>
        </w:numPr>
        <w:ind w:left="1418"/>
        <w:rPr>
          <w:rFonts w:ascii="Segoe UI" w:hAnsi="Segoe UI"/>
          <w:sz w:val="22"/>
          <w:szCs w:val="22"/>
        </w:rPr>
      </w:pPr>
      <w:r>
        <w:rPr>
          <w:rFonts w:ascii="Segoe UI" w:hAnsi="Segoe UI"/>
          <w:sz w:val="22"/>
          <w:szCs w:val="22"/>
        </w:rPr>
        <w:t xml:space="preserve">Trekking </w:t>
      </w:r>
      <w:r w:rsidR="00CF7528">
        <w:rPr>
          <w:rFonts w:ascii="Segoe UI" w:hAnsi="Segoe UI"/>
          <w:sz w:val="22"/>
          <w:szCs w:val="22"/>
        </w:rPr>
        <w:t>club</w:t>
      </w:r>
      <w:r>
        <w:rPr>
          <w:rFonts w:ascii="Segoe UI" w:hAnsi="Segoe UI"/>
          <w:sz w:val="22"/>
          <w:szCs w:val="22"/>
        </w:rPr>
        <w:t xml:space="preserve"> </w:t>
      </w:r>
      <w:r w:rsidR="009E7D83">
        <w:rPr>
          <w:rFonts w:ascii="Segoe UI" w:hAnsi="Segoe UI"/>
          <w:sz w:val="22"/>
          <w:szCs w:val="22"/>
        </w:rPr>
        <w:t xml:space="preserve">can register and </w:t>
      </w:r>
      <w:proofErr w:type="gramStart"/>
      <w:r w:rsidR="009E7D83">
        <w:rPr>
          <w:rFonts w:ascii="Segoe UI" w:hAnsi="Segoe UI"/>
          <w:sz w:val="22"/>
          <w:szCs w:val="22"/>
        </w:rPr>
        <w:t>create</w:t>
      </w:r>
      <w:r w:rsidR="00875F0A">
        <w:rPr>
          <w:rFonts w:ascii="Segoe UI" w:hAnsi="Segoe UI"/>
          <w:sz w:val="22"/>
          <w:szCs w:val="22"/>
        </w:rPr>
        <w:t xml:space="preserve"> ,update</w:t>
      </w:r>
      <w:proofErr w:type="gramEnd"/>
      <w:r w:rsidR="00875F0A">
        <w:rPr>
          <w:rFonts w:ascii="Segoe UI" w:hAnsi="Segoe UI"/>
          <w:sz w:val="22"/>
          <w:szCs w:val="22"/>
        </w:rPr>
        <w:t xml:space="preserve"> and delete </w:t>
      </w:r>
      <w:r w:rsidR="009E7D83">
        <w:rPr>
          <w:rFonts w:ascii="Segoe UI" w:hAnsi="Segoe UI"/>
          <w:sz w:val="22"/>
          <w:szCs w:val="22"/>
        </w:rPr>
        <w:t xml:space="preserve"> his own account.</w:t>
      </w:r>
    </w:p>
    <w:p w:rsidR="009E7D83" w:rsidRPr="009E7D83" w:rsidRDefault="009E7D83" w:rsidP="009E7D83">
      <w:pPr>
        <w:pStyle w:val="ListParagraph"/>
        <w:ind w:left="1418"/>
        <w:rPr>
          <w:rFonts w:ascii="Segoe UI" w:hAnsi="Segoe UI"/>
          <w:sz w:val="22"/>
          <w:szCs w:val="22"/>
        </w:rPr>
      </w:pPr>
    </w:p>
    <w:p w:rsidR="000A59A5" w:rsidRDefault="003C5D05" w:rsidP="000A59A5">
      <w:pPr>
        <w:pStyle w:val="ListParagraph"/>
        <w:numPr>
          <w:ilvl w:val="0"/>
          <w:numId w:val="2"/>
        </w:numPr>
        <w:ind w:left="1418"/>
        <w:rPr>
          <w:rFonts w:ascii="Segoe UI" w:hAnsi="Segoe UI"/>
          <w:sz w:val="22"/>
          <w:szCs w:val="22"/>
        </w:rPr>
      </w:pPr>
      <w:r>
        <w:rPr>
          <w:rFonts w:ascii="Segoe UI" w:hAnsi="Segoe UI"/>
          <w:sz w:val="22"/>
          <w:szCs w:val="22"/>
        </w:rPr>
        <w:t xml:space="preserve">Sahyadri Navigator </w:t>
      </w:r>
      <w:r w:rsidR="000A59A5">
        <w:rPr>
          <w:rFonts w:ascii="Segoe UI" w:hAnsi="Segoe UI"/>
          <w:sz w:val="22"/>
          <w:szCs w:val="22"/>
        </w:rPr>
        <w:t xml:space="preserve">System provides the function which allows Trekking </w:t>
      </w:r>
      <w:r w:rsidR="00CF7528">
        <w:rPr>
          <w:rFonts w:ascii="Segoe UI" w:hAnsi="Segoe UI"/>
          <w:sz w:val="22"/>
          <w:szCs w:val="22"/>
        </w:rPr>
        <w:t>club</w:t>
      </w:r>
      <w:r w:rsidR="000A59A5">
        <w:rPr>
          <w:rFonts w:ascii="Segoe UI" w:hAnsi="Segoe UI"/>
          <w:sz w:val="22"/>
          <w:szCs w:val="22"/>
        </w:rPr>
        <w:t xml:space="preserve">s to publish </w:t>
      </w:r>
      <w:r w:rsidR="000E3C34">
        <w:rPr>
          <w:rFonts w:ascii="Segoe UI" w:hAnsi="Segoe UI"/>
          <w:sz w:val="22"/>
          <w:szCs w:val="22"/>
        </w:rPr>
        <w:t>their upcoming event.</w:t>
      </w:r>
    </w:p>
    <w:p w:rsidR="00005CE4" w:rsidRDefault="00005CE4">
      <w:pPr>
        <w:pStyle w:val="ListParagraph"/>
        <w:ind w:left="709"/>
        <w:rPr>
          <w:rFonts w:ascii="Segoe UI" w:hAnsi="Segoe UI"/>
          <w:sz w:val="22"/>
          <w:szCs w:val="22"/>
        </w:rPr>
      </w:pPr>
    </w:p>
    <w:p w:rsidR="00E22073" w:rsidRDefault="000E3C34" w:rsidP="00E22073">
      <w:pPr>
        <w:pStyle w:val="ListParagraph"/>
        <w:numPr>
          <w:ilvl w:val="0"/>
          <w:numId w:val="2"/>
        </w:numPr>
        <w:ind w:left="1418"/>
        <w:rPr>
          <w:rFonts w:ascii="Segoe UI" w:hAnsi="Segoe UI"/>
          <w:sz w:val="22"/>
          <w:szCs w:val="22"/>
        </w:rPr>
      </w:pPr>
      <w:r>
        <w:rPr>
          <w:rFonts w:ascii="Segoe UI" w:hAnsi="Segoe UI"/>
          <w:sz w:val="22"/>
          <w:szCs w:val="22"/>
        </w:rPr>
        <w:t xml:space="preserve">Trekking </w:t>
      </w:r>
      <w:r w:rsidR="00CF7528">
        <w:rPr>
          <w:rFonts w:ascii="Segoe UI" w:hAnsi="Segoe UI"/>
          <w:sz w:val="22"/>
          <w:szCs w:val="22"/>
        </w:rPr>
        <w:t>club</w:t>
      </w:r>
      <w:r>
        <w:rPr>
          <w:rFonts w:ascii="Segoe UI" w:hAnsi="Segoe UI"/>
          <w:sz w:val="22"/>
          <w:szCs w:val="22"/>
        </w:rPr>
        <w:t xml:space="preserve"> can publish their facilities about their event.</w:t>
      </w:r>
    </w:p>
    <w:p w:rsidR="00E22073" w:rsidRPr="00E22073" w:rsidRDefault="00E22073" w:rsidP="00E22073">
      <w:pPr>
        <w:pStyle w:val="ListParagraph"/>
        <w:rPr>
          <w:rFonts w:ascii="Segoe UI" w:hAnsi="Segoe UI"/>
          <w:sz w:val="22"/>
          <w:szCs w:val="22"/>
        </w:rPr>
      </w:pPr>
    </w:p>
    <w:p w:rsidR="00E22073" w:rsidRPr="00E22073" w:rsidRDefault="00E22073" w:rsidP="00E22073">
      <w:pPr>
        <w:pStyle w:val="ListParagraph"/>
        <w:numPr>
          <w:ilvl w:val="0"/>
          <w:numId w:val="2"/>
        </w:numPr>
        <w:ind w:left="1418"/>
        <w:rPr>
          <w:rFonts w:ascii="Segoe UI" w:hAnsi="Segoe UI"/>
          <w:sz w:val="22"/>
          <w:szCs w:val="22"/>
        </w:rPr>
      </w:pPr>
      <w:r>
        <w:rPr>
          <w:rFonts w:ascii="Segoe UI" w:hAnsi="Segoe UI"/>
          <w:sz w:val="22"/>
          <w:szCs w:val="22"/>
        </w:rPr>
        <w:t xml:space="preserve">Communicate via email </w:t>
      </w:r>
    </w:p>
    <w:p w:rsidR="00772652" w:rsidRDefault="00772652" w:rsidP="00772652">
      <w:pPr>
        <w:pStyle w:val="ListParagraph"/>
        <w:rPr>
          <w:rFonts w:ascii="Segoe UI" w:hAnsi="Segoe UI"/>
          <w:sz w:val="22"/>
          <w:szCs w:val="22"/>
        </w:rPr>
      </w:pPr>
    </w:p>
    <w:p w:rsidR="00D00D62" w:rsidRDefault="00772652" w:rsidP="00D00D62">
      <w:pPr>
        <w:pStyle w:val="ListParagraph"/>
        <w:numPr>
          <w:ilvl w:val="0"/>
          <w:numId w:val="2"/>
        </w:numPr>
        <w:ind w:left="1418"/>
        <w:rPr>
          <w:rFonts w:ascii="Segoe UI" w:hAnsi="Segoe UI"/>
          <w:sz w:val="22"/>
          <w:szCs w:val="22"/>
        </w:rPr>
      </w:pPr>
      <w:r w:rsidRPr="00772652">
        <w:rPr>
          <w:rFonts w:ascii="Segoe UI" w:hAnsi="Segoe UI"/>
          <w:sz w:val="22"/>
          <w:szCs w:val="22"/>
        </w:rPr>
        <w:t xml:space="preserve"> Providing “Pay-Back System”</w:t>
      </w:r>
      <w:r w:rsidR="00332F87">
        <w:rPr>
          <w:rFonts w:ascii="Segoe UI" w:hAnsi="Segoe UI"/>
          <w:sz w:val="22"/>
          <w:szCs w:val="22"/>
        </w:rPr>
        <w:t xml:space="preserve"> in case of </w:t>
      </w:r>
      <w:r w:rsidR="000E3C34">
        <w:rPr>
          <w:rFonts w:ascii="Segoe UI" w:hAnsi="Segoe UI"/>
          <w:sz w:val="22"/>
          <w:szCs w:val="22"/>
        </w:rPr>
        <w:t>cancellation with some deduction</w:t>
      </w:r>
      <w:r w:rsidR="00D00D62">
        <w:rPr>
          <w:rFonts w:ascii="Segoe UI" w:hAnsi="Segoe UI"/>
          <w:sz w:val="22"/>
          <w:szCs w:val="22"/>
        </w:rPr>
        <w:t>.</w:t>
      </w:r>
    </w:p>
    <w:p w:rsidR="00772652" w:rsidRPr="00772652" w:rsidRDefault="00772652" w:rsidP="00D00D62">
      <w:pPr>
        <w:pStyle w:val="ListParagraph"/>
        <w:ind w:left="1418"/>
        <w:rPr>
          <w:rFonts w:ascii="Segoe UI" w:hAnsi="Segoe UI"/>
          <w:sz w:val="22"/>
          <w:szCs w:val="22"/>
        </w:rPr>
      </w:pPr>
    </w:p>
    <w:p w:rsidR="00772652" w:rsidRDefault="00772652" w:rsidP="00772652">
      <w:pPr>
        <w:pStyle w:val="ListParagraph"/>
        <w:ind w:left="1418"/>
        <w:rPr>
          <w:rFonts w:ascii="Segoe UI" w:hAnsi="Segoe UI"/>
          <w:sz w:val="22"/>
          <w:szCs w:val="22"/>
        </w:rPr>
      </w:pPr>
    </w:p>
    <w:p w:rsidR="00005CE4" w:rsidRDefault="00005CE4">
      <w:pPr>
        <w:pStyle w:val="ListParagraph"/>
        <w:ind w:left="709"/>
        <w:rPr>
          <w:rFonts w:ascii="Segoe UI" w:hAnsi="Segoe UI"/>
          <w:sz w:val="22"/>
          <w:szCs w:val="22"/>
        </w:rPr>
      </w:pPr>
    </w:p>
    <w:p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rsidR="009E7D83" w:rsidRPr="009E7D83" w:rsidRDefault="009E7D83" w:rsidP="009E7D83">
      <w:pPr>
        <w:pStyle w:val="ListParagraph"/>
        <w:ind w:left="1418"/>
        <w:rPr>
          <w:rFonts w:ascii="Segoe UI" w:hAnsi="Segoe UI"/>
          <w:sz w:val="22"/>
          <w:szCs w:val="22"/>
        </w:rPr>
      </w:pPr>
    </w:p>
    <w:p w:rsidR="00005CE4" w:rsidRDefault="003C5D05" w:rsidP="00772652">
      <w:pPr>
        <w:pStyle w:val="ListParagraph"/>
        <w:numPr>
          <w:ilvl w:val="0"/>
          <w:numId w:val="2"/>
        </w:numPr>
        <w:ind w:left="1418"/>
        <w:rPr>
          <w:rFonts w:ascii="Segoe UI" w:hAnsi="Segoe UI"/>
          <w:sz w:val="22"/>
          <w:szCs w:val="22"/>
        </w:rPr>
      </w:pPr>
      <w:r>
        <w:rPr>
          <w:rFonts w:ascii="Segoe UI" w:hAnsi="Segoe UI"/>
          <w:sz w:val="22"/>
          <w:szCs w:val="22"/>
        </w:rPr>
        <w:t xml:space="preserve">Sahyadri Navigator </w:t>
      </w:r>
      <w:r w:rsidR="00772652">
        <w:rPr>
          <w:rFonts w:ascii="Segoe UI" w:hAnsi="Segoe UI"/>
          <w:sz w:val="22"/>
          <w:szCs w:val="22"/>
        </w:rPr>
        <w:t>System should provide all function to admin how to handle the System.</w:t>
      </w:r>
    </w:p>
    <w:p w:rsidR="009E7D83" w:rsidRDefault="009E7D83" w:rsidP="009E7D83">
      <w:pPr>
        <w:pStyle w:val="ListParagraph"/>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 xml:space="preserve">What are the </w:t>
      </w:r>
      <w:r w:rsidR="000E3C34">
        <w:rPr>
          <w:rFonts w:ascii="Segoe UI" w:hAnsi="Segoe UI"/>
          <w:sz w:val="22"/>
          <w:szCs w:val="22"/>
        </w:rPr>
        <w:t xml:space="preserve">Trekkers </w:t>
      </w:r>
      <w:r>
        <w:rPr>
          <w:rFonts w:ascii="Segoe UI" w:hAnsi="Segoe UI"/>
          <w:sz w:val="22"/>
          <w:szCs w:val="22"/>
        </w:rPr>
        <w:t xml:space="preserve">and </w:t>
      </w:r>
      <w:r w:rsidR="000E3C34">
        <w:rPr>
          <w:rFonts w:ascii="Segoe UI" w:hAnsi="Segoe UI"/>
          <w:sz w:val="22"/>
          <w:szCs w:val="22"/>
        </w:rPr>
        <w:t xml:space="preserve">Trekking </w:t>
      </w:r>
      <w:r w:rsidR="00CF7528">
        <w:rPr>
          <w:rFonts w:ascii="Segoe UI" w:hAnsi="Segoe UI"/>
          <w:sz w:val="22"/>
          <w:szCs w:val="22"/>
        </w:rPr>
        <w:t>club</w:t>
      </w:r>
      <w:r w:rsidR="000E3C34">
        <w:rPr>
          <w:rFonts w:ascii="Segoe UI" w:hAnsi="Segoe UI"/>
          <w:sz w:val="22"/>
          <w:szCs w:val="22"/>
        </w:rPr>
        <w:t xml:space="preserve">s </w:t>
      </w:r>
      <w:r>
        <w:rPr>
          <w:rFonts w:ascii="Segoe UI" w:hAnsi="Segoe UI"/>
          <w:sz w:val="22"/>
          <w:szCs w:val="22"/>
        </w:rPr>
        <w:t>are using this system and are they authorized.</w:t>
      </w:r>
    </w:p>
    <w:p w:rsidR="009E7D83" w:rsidRDefault="009E7D83" w:rsidP="009E7D83">
      <w:pPr>
        <w:pStyle w:val="ListParagraph"/>
        <w:rPr>
          <w:rFonts w:ascii="Segoe UI" w:hAnsi="Segoe UI"/>
          <w:sz w:val="22"/>
          <w:szCs w:val="22"/>
        </w:rPr>
      </w:pPr>
    </w:p>
    <w:p w:rsidR="00772652" w:rsidRDefault="00772652" w:rsidP="00772652">
      <w:pPr>
        <w:pStyle w:val="ListParagraph"/>
        <w:numPr>
          <w:ilvl w:val="0"/>
          <w:numId w:val="2"/>
        </w:numPr>
        <w:ind w:left="1418"/>
        <w:rPr>
          <w:rFonts w:ascii="Segoe UI" w:hAnsi="Segoe UI"/>
          <w:sz w:val="22"/>
          <w:szCs w:val="22"/>
        </w:rPr>
      </w:pPr>
      <w:r>
        <w:rPr>
          <w:rFonts w:ascii="Segoe UI" w:hAnsi="Segoe UI"/>
          <w:sz w:val="22"/>
          <w:szCs w:val="22"/>
        </w:rPr>
        <w:t>Could able to know all the Transaction.</w:t>
      </w:r>
    </w:p>
    <w:p w:rsidR="00E22073" w:rsidRPr="00E22073" w:rsidRDefault="00E22073" w:rsidP="00E22073">
      <w:pPr>
        <w:pStyle w:val="ListParagraph"/>
        <w:rPr>
          <w:rFonts w:ascii="Segoe UI" w:hAnsi="Segoe UI"/>
          <w:sz w:val="22"/>
          <w:szCs w:val="22"/>
        </w:rPr>
      </w:pPr>
    </w:p>
    <w:p w:rsidR="00E22073" w:rsidRDefault="00E22073" w:rsidP="00772652">
      <w:pPr>
        <w:pStyle w:val="ListParagraph"/>
        <w:numPr>
          <w:ilvl w:val="0"/>
          <w:numId w:val="2"/>
        </w:numPr>
        <w:ind w:left="1418"/>
        <w:rPr>
          <w:rFonts w:ascii="Segoe UI" w:hAnsi="Segoe UI"/>
          <w:sz w:val="22"/>
          <w:szCs w:val="22"/>
        </w:rPr>
      </w:pPr>
      <w:r>
        <w:rPr>
          <w:rFonts w:ascii="Segoe UI" w:hAnsi="Segoe UI"/>
          <w:sz w:val="22"/>
          <w:szCs w:val="22"/>
        </w:rPr>
        <w:t>Authentication of trekking club</w:t>
      </w:r>
      <w:r w:rsidR="00F334A9">
        <w:rPr>
          <w:rFonts w:ascii="Segoe UI" w:hAnsi="Segoe UI"/>
          <w:sz w:val="22"/>
          <w:szCs w:val="22"/>
        </w:rPr>
        <w:t>s.</w:t>
      </w:r>
    </w:p>
    <w:p w:rsidR="00844676" w:rsidRDefault="00844676" w:rsidP="00844676">
      <w:pPr>
        <w:pStyle w:val="ListParagraph"/>
        <w:rPr>
          <w:rFonts w:ascii="Segoe UI" w:hAnsi="Segoe UI"/>
          <w:sz w:val="22"/>
          <w:szCs w:val="22"/>
        </w:rPr>
      </w:pPr>
    </w:p>
    <w:p w:rsidR="00844676" w:rsidRPr="00772652" w:rsidRDefault="00844676" w:rsidP="00844676">
      <w:pPr>
        <w:pStyle w:val="ListParagraph"/>
        <w:ind w:left="1418"/>
        <w:rPr>
          <w:rFonts w:ascii="Segoe UI" w:hAnsi="Segoe UI"/>
          <w:sz w:val="22"/>
          <w:szCs w:val="22"/>
        </w:rPr>
      </w:pPr>
    </w:p>
    <w:p w:rsidR="00005CE4" w:rsidRDefault="00005CE4">
      <w:pPr>
        <w:pStyle w:val="Heading1"/>
        <w:ind w:left="0" w:firstLine="0"/>
      </w:pPr>
      <w:r>
        <w:t xml:space="preserve">4. Non-functional Requirements </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650A0B38"/>
    <w:multiLevelType w:val="hybridMultilevel"/>
    <w:tmpl w:val="0804CF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57A13"/>
    <w:rsid w:val="000766B0"/>
    <w:rsid w:val="000A59A5"/>
    <w:rsid w:val="000E3C34"/>
    <w:rsid w:val="000E6E7C"/>
    <w:rsid w:val="00103EBD"/>
    <w:rsid w:val="00115636"/>
    <w:rsid w:val="00131E32"/>
    <w:rsid w:val="00144020"/>
    <w:rsid w:val="001749F2"/>
    <w:rsid w:val="0017522E"/>
    <w:rsid w:val="001951F3"/>
    <w:rsid w:val="001B7DCE"/>
    <w:rsid w:val="001C7F1F"/>
    <w:rsid w:val="001D3716"/>
    <w:rsid w:val="00257A5C"/>
    <w:rsid w:val="002A654C"/>
    <w:rsid w:val="002A6CEA"/>
    <w:rsid w:val="002C2BCF"/>
    <w:rsid w:val="002C7E8F"/>
    <w:rsid w:val="00326AB0"/>
    <w:rsid w:val="00332F87"/>
    <w:rsid w:val="00345500"/>
    <w:rsid w:val="00384308"/>
    <w:rsid w:val="003C5D05"/>
    <w:rsid w:val="00414AB3"/>
    <w:rsid w:val="00416DB4"/>
    <w:rsid w:val="00422894"/>
    <w:rsid w:val="00442039"/>
    <w:rsid w:val="004A0671"/>
    <w:rsid w:val="004B75D4"/>
    <w:rsid w:val="004C6469"/>
    <w:rsid w:val="005221D5"/>
    <w:rsid w:val="005E4112"/>
    <w:rsid w:val="00656BBB"/>
    <w:rsid w:val="006A37C1"/>
    <w:rsid w:val="006C6F39"/>
    <w:rsid w:val="00710FE0"/>
    <w:rsid w:val="00767AA3"/>
    <w:rsid w:val="00772652"/>
    <w:rsid w:val="00783CE5"/>
    <w:rsid w:val="00803625"/>
    <w:rsid w:val="00844676"/>
    <w:rsid w:val="0085179F"/>
    <w:rsid w:val="00875F0A"/>
    <w:rsid w:val="008A4A2F"/>
    <w:rsid w:val="008A5C51"/>
    <w:rsid w:val="008C7D13"/>
    <w:rsid w:val="00950F7C"/>
    <w:rsid w:val="009630A0"/>
    <w:rsid w:val="00995BDF"/>
    <w:rsid w:val="009A3DC8"/>
    <w:rsid w:val="009E7D83"/>
    <w:rsid w:val="00A12721"/>
    <w:rsid w:val="00AD3DB7"/>
    <w:rsid w:val="00B34969"/>
    <w:rsid w:val="00B52584"/>
    <w:rsid w:val="00CD1F13"/>
    <w:rsid w:val="00CD235D"/>
    <w:rsid w:val="00CF7528"/>
    <w:rsid w:val="00D00D62"/>
    <w:rsid w:val="00D5469B"/>
    <w:rsid w:val="00D67865"/>
    <w:rsid w:val="00DD43B3"/>
    <w:rsid w:val="00DE3688"/>
    <w:rsid w:val="00E22073"/>
    <w:rsid w:val="00E94B9D"/>
    <w:rsid w:val="00EB5730"/>
    <w:rsid w:val="00EF2176"/>
    <w:rsid w:val="00F0757A"/>
    <w:rsid w:val="00F313A7"/>
    <w:rsid w:val="00F334A9"/>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F0681727-30BF-4085-8313-E6DE534B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Microsoft account</cp:lastModifiedBy>
  <cp:revision>6</cp:revision>
  <cp:lastPrinted>1899-12-31T18:30:00Z</cp:lastPrinted>
  <dcterms:created xsi:type="dcterms:W3CDTF">2024-01-12T11:51:00Z</dcterms:created>
  <dcterms:modified xsi:type="dcterms:W3CDTF">2024-01-13T11:13:00Z</dcterms:modified>
</cp:coreProperties>
</file>